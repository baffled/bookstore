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DA5F9C" w:rsidP="00300FA2">
      <w:pPr>
        <w:pStyle w:val="Title"/>
        <w:rPr>
          <w:lang w:val="en-GB"/>
        </w:rPr>
      </w:pPr>
      <w:r>
        <w:rPr>
          <w:lang w:val="en-GB"/>
        </w:rPr>
        <w:t>MultiValue Bookstore</w:t>
      </w:r>
    </w:p>
    <w:p w:rsidR="00DA5F9C" w:rsidRDefault="00DA5F9C">
      <w:pPr>
        <w:rPr>
          <w:lang w:val="en-GB"/>
        </w:rPr>
      </w:pPr>
    </w:p>
    <w:p w:rsidR="00DA5F9C" w:rsidRDefault="00DA5F9C" w:rsidP="00300FA2">
      <w:pPr>
        <w:pStyle w:val="Title"/>
        <w:rPr>
          <w:lang w:val="en-GB"/>
        </w:rPr>
      </w:pPr>
    </w:p>
    <w:p w:rsidR="001B5254" w:rsidRDefault="00AC1FDB">
      <w:pPr>
        <w:rPr>
          <w:lang w:val="en-GB"/>
        </w:rPr>
      </w:pPr>
      <w:r w:rsidRPr="00AC1FDB">
        <w:rPr>
          <w:sz w:val="40"/>
          <w:lang w:val="en-GB"/>
        </w:rPr>
        <w:t>Python Samples volume 1.</w:t>
      </w:r>
      <w:r w:rsidR="001B5254">
        <w:rPr>
          <w:lang w:val="en-GB"/>
        </w:rPr>
        <w:br w:type="page"/>
      </w:r>
    </w:p>
    <w:p w:rsidR="001B5254" w:rsidRDefault="001B5254" w:rsidP="001B5254">
      <w:pPr>
        <w:pStyle w:val="Title"/>
        <w:rPr>
          <w:lang w:val="en-GB"/>
        </w:rPr>
      </w:pPr>
      <w:r>
        <w:rPr>
          <w:lang w:val="en-GB"/>
        </w:rPr>
        <w:lastRenderedPageBreak/>
        <w:t>Python Sample 1</w:t>
      </w:r>
    </w:p>
    <w:p w:rsidR="001B5254" w:rsidRPr="00300FA2" w:rsidRDefault="001B5254" w:rsidP="001B5254">
      <w:pPr>
        <w:rPr>
          <w:sz w:val="36"/>
          <w:lang w:val="en-GB"/>
        </w:rPr>
      </w:pPr>
      <w:r>
        <w:rPr>
          <w:sz w:val="36"/>
          <w:lang w:val="en-GB"/>
        </w:rPr>
        <w:t>Sales Charting</w:t>
      </w:r>
    </w:p>
    <w:p w:rsidR="001B5254" w:rsidRDefault="001B5254" w:rsidP="001B5254">
      <w:pPr>
        <w:rPr>
          <w:lang w:val="en-GB"/>
        </w:rPr>
      </w:pPr>
    </w:p>
    <w:p w:rsidR="001B5254" w:rsidRDefault="001B5254" w:rsidP="001B5254">
      <w:pPr>
        <w:rPr>
          <w:lang w:val="en-GB"/>
        </w:rPr>
      </w:pPr>
      <w:r>
        <w:rPr>
          <w:lang w:val="en-GB"/>
        </w:rPr>
        <w:br w:type="page"/>
      </w:r>
    </w:p>
    <w:p w:rsidR="001B5254" w:rsidRDefault="001B5254" w:rsidP="001B5254">
      <w:pPr>
        <w:pStyle w:val="Heading2"/>
        <w:rPr>
          <w:lang w:val="en-GB"/>
        </w:rPr>
      </w:pPr>
      <w:r>
        <w:rPr>
          <w:lang w:val="en-GB"/>
        </w:rPr>
        <w:lastRenderedPageBreak/>
        <w:t>Introduction</w:t>
      </w:r>
    </w:p>
    <w:p w:rsidR="001B5254" w:rsidRDefault="001B5254" w:rsidP="001B5254">
      <w:pPr>
        <w:rPr>
          <w:lang w:val="en-GB"/>
        </w:rPr>
      </w:pPr>
    </w:p>
    <w:p w:rsidR="001B5254" w:rsidRDefault="001B5254" w:rsidP="001B5254">
      <w:pPr>
        <w:rPr>
          <w:lang w:val="en-GB"/>
        </w:rPr>
      </w:pPr>
      <w:r>
        <w:rPr>
          <w:lang w:val="en-GB"/>
        </w:rPr>
        <w:t>The Bookstore development team received the following user story into their backlog:</w:t>
      </w:r>
    </w:p>
    <w:p w:rsidR="001B5254" w:rsidRDefault="001B5254" w:rsidP="001B5254">
      <w:pPr>
        <w:rPr>
          <w:lang w:val="en-GB"/>
        </w:rPr>
      </w:pPr>
    </w:p>
    <w:p w:rsidR="001B5254" w:rsidRDefault="001B5254" w:rsidP="001B5254">
      <w:pPr>
        <w:rPr>
          <w:lang w:val="en-GB"/>
        </w:rPr>
      </w:pPr>
    </w:p>
    <w:p w:rsidR="001B5254" w:rsidRDefault="001B5254" w:rsidP="001B5254">
      <w:pPr>
        <w:ind w:left="720"/>
        <w:rPr>
          <w:lang w:val="en-GB"/>
        </w:rPr>
      </w:pPr>
      <w:r w:rsidRPr="00E47E64">
        <w:rPr>
          <w:noProof/>
          <w:lang w:val="en-GB"/>
        </w:rPr>
        <mc:AlternateContent>
          <mc:Choice Requires="wps">
            <w:drawing>
              <wp:inline distT="0" distB="0" distL="0" distR="0" wp14:anchorId="1A645125" wp14:editId="1589C3F9">
                <wp:extent cx="3943350" cy="1404620"/>
                <wp:effectExtent l="0" t="0" r="19050"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1B5254" w:rsidRDefault="001B5254" w:rsidP="001B5254">
                            <w:pPr>
                              <w:ind w:left="720"/>
                              <w:rPr>
                                <w:lang w:val="en-GB"/>
                              </w:rPr>
                            </w:pPr>
                            <w:r w:rsidRPr="00DA5F9C">
                              <w:rPr>
                                <w:b/>
                                <w:lang w:val="en-GB"/>
                              </w:rPr>
                              <w:t>As a</w:t>
                            </w:r>
                            <w:r>
                              <w:rPr>
                                <w:lang w:val="en-GB"/>
                              </w:rPr>
                              <w:t xml:space="preserve"> Sales Director</w:t>
                            </w:r>
                          </w:p>
                          <w:p w:rsidR="001B5254" w:rsidRDefault="001B5254" w:rsidP="001B5254">
                            <w:pPr>
                              <w:ind w:left="720"/>
                              <w:rPr>
                                <w:lang w:val="en-GB"/>
                              </w:rPr>
                            </w:pPr>
                            <w:r w:rsidRPr="00DA5F9C">
                              <w:rPr>
                                <w:b/>
                                <w:lang w:val="en-GB"/>
                              </w:rPr>
                              <w:t>I want to</w:t>
                            </w:r>
                            <w:r>
                              <w:rPr>
                                <w:lang w:val="en-GB"/>
                              </w:rPr>
                              <w:t xml:space="preserve"> visualize our sales performance across genres</w:t>
                            </w:r>
                          </w:p>
                          <w:p w:rsidR="001B5254" w:rsidRPr="00E47E64" w:rsidRDefault="001B5254" w:rsidP="001B5254">
                            <w:pPr>
                              <w:ind w:left="720"/>
                              <w:rPr>
                                <w:lang w:val="en-GB"/>
                              </w:rPr>
                            </w:pPr>
                            <w:r w:rsidRPr="00DA5F9C">
                              <w:rPr>
                                <w:b/>
                                <w:lang w:val="en-GB"/>
                              </w:rPr>
                              <w:t>So that</w:t>
                            </w:r>
                            <w:r>
                              <w:rPr>
                                <w:lang w:val="en-GB"/>
                              </w:rPr>
                              <w:t xml:space="preserve"> we can focus on new promotions.</w:t>
                            </w:r>
                          </w:p>
                        </w:txbxContent>
                      </wps:txbx>
                      <wps:bodyPr rot="0" vert="horz" wrap="square" lIns="91440" tIns="45720" rIns="91440" bIns="45720" anchor="t" anchorCtr="0">
                        <a:spAutoFit/>
                      </wps:bodyPr>
                    </wps:wsp>
                  </a:graphicData>
                </a:graphic>
              </wp:inline>
            </w:drawing>
          </mc:Choice>
          <mc:Fallback>
            <w:pict>
              <v:shapetype w14:anchorId="1A645125" id="_x0000_t202" coordsize="21600,21600" o:spt="202" path="m,l,21600r21600,l21600,xe">
                <v:stroke joinstyle="miter"/>
                <v:path gradientshapeok="t" o:connecttype="rect"/>
              </v:shapetype>
              <v:shape id="Text Box 2" o:spid="_x0000_s1026"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" fillcolor="#fff2cc [663]">
                <v:textbox style="mso-fit-shape-to-text:t">
                  <w:txbxContent>
                    <w:p w:rsidR="001B5254" w:rsidRDefault="001B5254" w:rsidP="001B5254">
                      <w:pPr>
                        <w:ind w:left="720"/>
                        <w:rPr>
                          <w:lang w:val="en-GB"/>
                        </w:rPr>
                      </w:pPr>
                      <w:r w:rsidRPr="00DA5F9C">
                        <w:rPr>
                          <w:b/>
                          <w:lang w:val="en-GB"/>
                        </w:rPr>
                        <w:t>As a</w:t>
                      </w:r>
                      <w:r>
                        <w:rPr>
                          <w:lang w:val="en-GB"/>
                        </w:rPr>
                        <w:t xml:space="preserve"> Sales Director</w:t>
                      </w:r>
                    </w:p>
                    <w:p w:rsidR="001B5254" w:rsidRDefault="001B5254" w:rsidP="001B5254">
                      <w:pPr>
                        <w:ind w:left="720"/>
                        <w:rPr>
                          <w:lang w:val="en-GB"/>
                        </w:rPr>
                      </w:pPr>
                      <w:r w:rsidRPr="00DA5F9C">
                        <w:rPr>
                          <w:b/>
                          <w:lang w:val="en-GB"/>
                        </w:rPr>
                        <w:t>I want to</w:t>
                      </w:r>
                      <w:r>
                        <w:rPr>
                          <w:lang w:val="en-GB"/>
                        </w:rPr>
                        <w:t xml:space="preserve"> </w:t>
                      </w:r>
                      <w:r>
                        <w:rPr>
                          <w:lang w:val="en-GB"/>
                        </w:rPr>
                        <w:t>visualize our sales performance across genres</w:t>
                      </w:r>
                    </w:p>
                    <w:p w:rsidR="001B5254" w:rsidRPr="00E47E64" w:rsidRDefault="001B5254" w:rsidP="001B5254">
                      <w:pPr>
                        <w:ind w:left="720"/>
                        <w:rPr>
                          <w:lang w:val="en-GB"/>
                        </w:rPr>
                      </w:pPr>
                      <w:r w:rsidRPr="00DA5F9C">
                        <w:rPr>
                          <w:b/>
                          <w:lang w:val="en-GB"/>
                        </w:rPr>
                        <w:t>So that</w:t>
                      </w:r>
                      <w:r>
                        <w:rPr>
                          <w:lang w:val="en-GB"/>
                        </w:rPr>
                        <w:t xml:space="preserve"> we can focus on new promotions</w:t>
                      </w:r>
                      <w:r>
                        <w:rPr>
                          <w:lang w:val="en-GB"/>
                        </w:rPr>
                        <w:t>.</w:t>
                      </w:r>
                    </w:p>
                  </w:txbxContent>
                </v:textbox>
                <w10:anchorlock/>
              </v:shape>
            </w:pict>
          </mc:Fallback>
        </mc:AlternateContent>
      </w:r>
    </w:p>
    <w:p w:rsidR="001B5254" w:rsidRDefault="001B5254" w:rsidP="001B5254">
      <w:pPr>
        <w:rPr>
          <w:b/>
          <w:lang w:val="en-GB"/>
        </w:rPr>
      </w:pPr>
    </w:p>
    <w:p w:rsidR="001B5254" w:rsidRDefault="001B5254" w:rsidP="001B5254">
      <w:pPr>
        <w:rPr>
          <w:b/>
          <w:lang w:val="en-GB"/>
        </w:rPr>
      </w:pPr>
    </w:p>
    <w:p w:rsidR="001B5254" w:rsidRDefault="001B5254" w:rsidP="001B5254">
      <w:pPr>
        <w:rPr>
          <w:b/>
          <w:lang w:val="en-GB"/>
        </w:rPr>
      </w:pP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‘Hey, I can do that’, said Matthew, ‘That is easy under Python. There are loads of charting libraries and most of them work with pandas’.</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The team looked at him strangely. ‘What's this got to do with pandas?’ asked Sarah whose desk had pictures of black and white mammals. </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‘Not those pandas’, Matthew explained. ‘It's a standard Python library for manipulating data using in data science. You load it with data and then lots of other packages use it. That's the way the Python community works, we all help each other.’</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‘Wow’, said James, ‘we could do with some of that here’.</w:t>
      </w:r>
    </w:p>
    <w:p w:rsidR="001B5254" w:rsidRP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 xml:space="preserve"> </w:t>
      </w:r>
      <w:r w:rsidRPr="001B5254">
        <w:rPr>
          <w:rFonts w:asciiTheme="minorHAnsi" w:hAnsiTheme="minorHAnsi" w:cstheme="minorHAnsi"/>
          <w:color w:val="000000"/>
          <w:sz w:val="22"/>
          <w:szCs w:val="22"/>
        </w:rPr>
        <w:br/>
        <w:t>The others ignored him</w:t>
      </w:r>
      <w:r w:rsidRPr="001B5254">
        <w:rPr>
          <w:rFonts w:asciiTheme="minorHAnsi" w:hAnsiTheme="minorHAnsi" w:cstheme="minorHAnsi"/>
          <w:color w:val="000000"/>
          <w:sz w:val="22"/>
          <w:szCs w:val="22"/>
        </w:rPr>
        <w:br/>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t>‘</w:t>
      </w:r>
      <w:proofErr w:type="gramStart"/>
      <w:r w:rsidRPr="001B5254">
        <w:rPr>
          <w:rFonts w:asciiTheme="minorHAnsi" w:hAnsiTheme="minorHAnsi" w:cstheme="minorHAnsi"/>
          <w:color w:val="000000"/>
          <w:sz w:val="22"/>
          <w:szCs w:val="22"/>
        </w:rPr>
        <w:t>So</w:t>
      </w:r>
      <w:proofErr w:type="gramEnd"/>
      <w:r w:rsidRPr="001B5254">
        <w:rPr>
          <w:rFonts w:asciiTheme="minorHAnsi" w:hAnsiTheme="minorHAnsi" w:cstheme="minorHAnsi"/>
          <w:color w:val="000000"/>
          <w:sz w:val="22"/>
          <w:szCs w:val="22"/>
        </w:rPr>
        <w:t xml:space="preserve"> what would you need?’ asked Sarah more helpfully.</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I just need a way to grab the sales figures out of UniVerse</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Matthew answered.</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Well that's easy</w:t>
      </w:r>
      <w:r w:rsidR="001608CF">
        <w:rPr>
          <w:rFonts w:asciiTheme="minorHAnsi" w:hAnsiTheme="minorHAnsi" w:cstheme="minorHAnsi"/>
          <w:color w:val="000000"/>
          <w:sz w:val="22"/>
          <w:szCs w:val="22"/>
        </w:rPr>
        <w:t xml:space="preserve"> on our side’</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UniVerse has two enquiry languages</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 a native English- like one </w:t>
      </w:r>
      <w:r w:rsidR="001608CF">
        <w:rPr>
          <w:rFonts w:asciiTheme="minorHAnsi" w:hAnsiTheme="minorHAnsi" w:cstheme="minorHAnsi"/>
          <w:color w:val="000000"/>
          <w:sz w:val="22"/>
          <w:szCs w:val="22"/>
        </w:rPr>
        <w:t xml:space="preserve">that is really friendly, </w:t>
      </w:r>
      <w:r w:rsidRPr="001B5254">
        <w:rPr>
          <w:rFonts w:asciiTheme="minorHAnsi" w:hAnsiTheme="minorHAnsi" w:cstheme="minorHAnsi"/>
          <w:color w:val="000000"/>
          <w:sz w:val="22"/>
          <w:szCs w:val="22"/>
        </w:rPr>
        <w:t>and a version of SQL</w:t>
      </w:r>
      <w:r w:rsidR="001608CF">
        <w:rPr>
          <w:rFonts w:asciiTheme="minorHAnsi" w:hAnsiTheme="minorHAnsi" w:cstheme="minorHAnsi"/>
          <w:color w:val="000000"/>
          <w:sz w:val="22"/>
          <w:szCs w:val="22"/>
        </w:rPr>
        <w:t xml:space="preserve"> that is more powerful</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 xml:space="preserve">You can use either of those to query the data. </w:t>
      </w:r>
      <w:r w:rsidRPr="001B5254">
        <w:rPr>
          <w:rFonts w:asciiTheme="minorHAnsi" w:hAnsiTheme="minorHAnsi" w:cstheme="minorHAnsi"/>
          <w:color w:val="000000"/>
          <w:sz w:val="22"/>
          <w:szCs w:val="22"/>
        </w:rPr>
        <w:t>I can show you how to write a statement to retrieve that data.</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How do I get the results? Pandas can </w:t>
      </w:r>
      <w:r w:rsidR="001608CF">
        <w:rPr>
          <w:rFonts w:asciiTheme="minorHAnsi" w:hAnsiTheme="minorHAnsi" w:cstheme="minorHAnsi"/>
          <w:color w:val="000000"/>
          <w:sz w:val="22"/>
          <w:szCs w:val="22"/>
        </w:rPr>
        <w:t>run queries against</w:t>
      </w:r>
      <w:r w:rsidRPr="001B5254">
        <w:rPr>
          <w:rFonts w:asciiTheme="minorHAnsi" w:hAnsiTheme="minorHAnsi" w:cstheme="minorHAnsi"/>
          <w:color w:val="000000"/>
          <w:sz w:val="22"/>
          <w:szCs w:val="22"/>
        </w:rPr>
        <w:t xml:space="preserve"> SQL databases but it's </w:t>
      </w:r>
      <w:r w:rsidR="001608CF">
        <w:rPr>
          <w:rFonts w:asciiTheme="minorHAnsi" w:hAnsiTheme="minorHAnsi" w:cstheme="minorHAnsi"/>
          <w:color w:val="000000"/>
          <w:sz w:val="22"/>
          <w:szCs w:val="22"/>
        </w:rPr>
        <w:t>kind of</w:t>
      </w:r>
      <w:r w:rsidRPr="001B5254">
        <w:rPr>
          <w:rFonts w:asciiTheme="minorHAnsi" w:hAnsiTheme="minorHAnsi" w:cstheme="minorHAnsi"/>
          <w:color w:val="000000"/>
          <w:sz w:val="22"/>
          <w:szCs w:val="22"/>
        </w:rPr>
        <w:t xml:space="preserve"> slow</w:t>
      </w:r>
      <w:r w:rsidR="001608CF">
        <w:rPr>
          <w:rFonts w:asciiTheme="minorHAnsi" w:hAnsiTheme="minorHAnsi" w:cstheme="minorHAnsi"/>
          <w:color w:val="000000"/>
          <w:sz w:val="22"/>
          <w:szCs w:val="22"/>
        </w:rPr>
        <w:t xml:space="preserve"> and needs setting up</w:t>
      </w:r>
      <w:r w:rsidRPr="001B5254">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 xml:space="preserve">James thought for a moment.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Universe can produce </w:t>
      </w:r>
      <w:r w:rsidR="001608CF">
        <w:rPr>
          <w:rFonts w:asciiTheme="minorHAnsi" w:hAnsiTheme="minorHAnsi" w:cstheme="minorHAnsi"/>
          <w:color w:val="000000"/>
          <w:sz w:val="22"/>
          <w:szCs w:val="22"/>
        </w:rPr>
        <w:t>XML</w:t>
      </w:r>
      <w:r w:rsidRPr="001B5254">
        <w:rPr>
          <w:rFonts w:asciiTheme="minorHAnsi" w:hAnsiTheme="minorHAnsi" w:cstheme="minorHAnsi"/>
          <w:color w:val="000000"/>
          <w:sz w:val="22"/>
          <w:szCs w:val="22"/>
        </w:rPr>
        <w:t xml:space="preserve"> from any query - Is that any good to you?</w:t>
      </w:r>
      <w:r w:rsidR="001608CF">
        <w:rPr>
          <w:rFonts w:asciiTheme="minorHAnsi" w:hAnsiTheme="minorHAnsi" w:cstheme="minorHAnsi"/>
          <w:color w:val="000000"/>
          <w:sz w:val="22"/>
          <w:szCs w:val="22"/>
        </w:rPr>
        <w:t>’</w:t>
      </w:r>
    </w:p>
    <w:p w:rsidR="001608CF"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t>Matthew nodded</w:t>
      </w:r>
      <w:r w:rsidR="001608CF">
        <w:rPr>
          <w:rFonts w:asciiTheme="minorHAnsi" w:hAnsiTheme="minorHAnsi" w:cstheme="minorHAnsi"/>
          <w:color w:val="000000"/>
          <w:sz w:val="22"/>
          <w:szCs w:val="22"/>
        </w:rPr>
        <w:t>, happily.</w:t>
      </w:r>
      <w:r w:rsidRPr="001B5254">
        <w:rPr>
          <w:rFonts w:asciiTheme="minorHAnsi" w:hAnsiTheme="minorHAnsi" w:cstheme="minorHAnsi"/>
          <w:color w:val="000000"/>
          <w:sz w:val="22"/>
          <w:szCs w:val="22"/>
        </w:rPr>
        <w:t xml:space="preserve">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 xml:space="preserve">Sure, I can create an element tree and just iterate through that. </w:t>
      </w:r>
      <w:r w:rsidR="001608CF">
        <w:rPr>
          <w:rFonts w:asciiTheme="minorHAnsi" w:hAnsiTheme="minorHAnsi" w:cstheme="minorHAnsi"/>
          <w:color w:val="000000"/>
          <w:sz w:val="22"/>
          <w:szCs w:val="22"/>
        </w:rPr>
        <w:t xml:space="preserve">Sounds like I can bring in UniVerse data </w:t>
      </w:r>
      <w:proofErr w:type="gramStart"/>
      <w:r w:rsidR="001608CF">
        <w:rPr>
          <w:rFonts w:asciiTheme="minorHAnsi" w:hAnsiTheme="minorHAnsi" w:cstheme="minorHAnsi"/>
          <w:color w:val="000000"/>
          <w:sz w:val="22"/>
          <w:szCs w:val="22"/>
        </w:rPr>
        <w:t>really easily</w:t>
      </w:r>
      <w:proofErr w:type="gramEnd"/>
      <w:r w:rsidR="001608CF">
        <w:rPr>
          <w:rFonts w:asciiTheme="minorHAnsi" w:hAnsiTheme="minorHAnsi" w:cstheme="minorHAnsi"/>
          <w:color w:val="000000"/>
          <w:sz w:val="22"/>
          <w:szCs w:val="22"/>
        </w:rPr>
        <w:t xml:space="preserve">. </w:t>
      </w:r>
      <w:r w:rsidR="00C139A1">
        <w:rPr>
          <w:rFonts w:asciiTheme="minorHAnsi" w:hAnsiTheme="minorHAnsi" w:cstheme="minorHAnsi"/>
          <w:color w:val="000000"/>
          <w:sz w:val="22"/>
          <w:szCs w:val="22"/>
        </w:rPr>
        <w:t>Then I can give you the chart as an image</w:t>
      </w:r>
      <w:r w:rsidR="003A425D">
        <w:rPr>
          <w:rFonts w:asciiTheme="minorHAnsi" w:hAnsiTheme="minorHAnsi" w:cstheme="minorHAnsi"/>
          <w:color w:val="000000"/>
          <w:sz w:val="22"/>
          <w:szCs w:val="22"/>
        </w:rPr>
        <w:t>.</w:t>
      </w:r>
      <w:r w:rsidR="001608CF">
        <w:rPr>
          <w:rFonts w:asciiTheme="minorHAnsi" w:hAnsiTheme="minorHAnsi" w:cstheme="minorHAnsi"/>
          <w:color w:val="000000"/>
          <w:sz w:val="22"/>
          <w:szCs w:val="22"/>
        </w:rPr>
        <w:t>’</w:t>
      </w:r>
    </w:p>
    <w:p w:rsidR="001B5254" w:rsidRDefault="001B5254" w:rsidP="001B5254">
      <w:pPr>
        <w:pStyle w:val="NormalWeb"/>
        <w:spacing w:before="0" w:beforeAutospacing="0" w:after="0" w:afterAutospacing="0"/>
        <w:rPr>
          <w:rFonts w:asciiTheme="minorHAnsi" w:hAnsiTheme="minorHAnsi" w:cstheme="minorHAnsi"/>
          <w:color w:val="000000"/>
          <w:sz w:val="22"/>
          <w:szCs w:val="22"/>
        </w:rPr>
      </w:pPr>
      <w:r w:rsidRPr="001B5254">
        <w:rPr>
          <w:rFonts w:asciiTheme="minorHAnsi" w:hAnsiTheme="minorHAnsi" w:cstheme="minorHAnsi"/>
          <w:color w:val="000000"/>
          <w:sz w:val="22"/>
          <w:szCs w:val="22"/>
        </w:rPr>
        <w:br/>
      </w:r>
      <w:r w:rsidR="001608CF">
        <w:rPr>
          <w:rFonts w:asciiTheme="minorHAnsi" w:hAnsiTheme="minorHAnsi" w:cstheme="minorHAnsi"/>
          <w:color w:val="000000"/>
          <w:sz w:val="22"/>
          <w:szCs w:val="22"/>
        </w:rPr>
        <w:t>‘Great’</w:t>
      </w:r>
      <w:r w:rsidRPr="001B5254">
        <w:rPr>
          <w:rFonts w:asciiTheme="minorHAnsi" w:hAnsiTheme="minorHAnsi" w:cstheme="minorHAnsi"/>
          <w:color w:val="000000"/>
          <w:sz w:val="22"/>
          <w:szCs w:val="22"/>
        </w:rPr>
        <w:t xml:space="preserve">, said James. </w:t>
      </w:r>
      <w:r w:rsidR="001608CF">
        <w:rPr>
          <w:rFonts w:asciiTheme="minorHAnsi" w:hAnsiTheme="minorHAnsi" w:cstheme="minorHAnsi"/>
          <w:color w:val="000000"/>
          <w:sz w:val="22"/>
          <w:szCs w:val="22"/>
        </w:rPr>
        <w:t>‘</w:t>
      </w:r>
      <w:r w:rsidRPr="001B5254">
        <w:rPr>
          <w:rFonts w:asciiTheme="minorHAnsi" w:hAnsiTheme="minorHAnsi" w:cstheme="minorHAnsi"/>
          <w:color w:val="000000"/>
          <w:sz w:val="22"/>
          <w:szCs w:val="22"/>
        </w:rPr>
        <w:t>Can we pair on this? I want to see how you do it!</w:t>
      </w:r>
      <w:r w:rsidR="001608CF">
        <w:rPr>
          <w:rFonts w:asciiTheme="minorHAnsi" w:hAnsiTheme="minorHAnsi" w:cstheme="minorHAnsi"/>
          <w:color w:val="000000"/>
          <w:sz w:val="22"/>
          <w:szCs w:val="22"/>
        </w:rPr>
        <w:t>’</w:t>
      </w:r>
    </w:p>
    <w:p w:rsidR="00C139A1" w:rsidRDefault="00C139A1"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F21664" w:rsidRDefault="00F21664">
      <w:pPr>
        <w:rPr>
          <w:rFonts w:eastAsia="Times New Roman" w:cstheme="minorHAnsi"/>
          <w:color w:val="000000"/>
          <w:lang w:val="en-GB" w:eastAsia="en-GB"/>
        </w:rPr>
      </w:pPr>
      <w:r>
        <w:rPr>
          <w:rFonts w:cstheme="minorHAnsi"/>
          <w:color w:val="000000"/>
        </w:rPr>
        <w:br w:type="page"/>
      </w:r>
    </w:p>
    <w:p w:rsidR="00F21664" w:rsidRDefault="00F21664" w:rsidP="006E6E5C">
      <w:pPr>
        <w:pStyle w:val="Heading2"/>
      </w:pPr>
      <w:r>
        <w:lastRenderedPageBreak/>
        <w:t>History</w:t>
      </w:r>
    </w:p>
    <w:p w:rsidR="00F21664" w:rsidRDefault="00F21664" w:rsidP="001B5254">
      <w:pPr>
        <w:pStyle w:val="NormalWeb"/>
        <w:spacing w:before="0" w:beforeAutospacing="0" w:after="0" w:afterAutospacing="0"/>
        <w:rPr>
          <w:rFonts w:asciiTheme="minorHAnsi" w:hAnsiTheme="minorHAnsi" w:cstheme="minorHAnsi"/>
          <w:color w:val="000000"/>
          <w:sz w:val="22"/>
          <w:szCs w:val="22"/>
        </w:rPr>
      </w:pPr>
    </w:p>
    <w:p w:rsidR="006E6E5C" w:rsidRDefault="006E6E5C" w:rsidP="001B5254">
      <w:pPr>
        <w:pStyle w:val="NormalWeb"/>
        <w:numPr>
          <w:ilvl w:val="0"/>
          <w:numId w:val="28"/>
        </w:numPr>
        <w:spacing w:before="0" w:beforeAutospacing="0" w:after="0" w:afterAutospacing="0"/>
        <w:rPr>
          <w:rFonts w:asciiTheme="minorHAnsi" w:hAnsiTheme="minorHAnsi" w:cstheme="minorHAnsi"/>
          <w:color w:val="000000"/>
          <w:sz w:val="22"/>
          <w:szCs w:val="22"/>
        </w:rPr>
      </w:pPr>
      <w:r w:rsidRPr="006E6E5C">
        <w:rPr>
          <w:rStyle w:val="Heading3Char"/>
        </w:rPr>
        <w:t>Proof of Concept</w:t>
      </w:r>
      <w:r w:rsidRPr="006E6E5C">
        <w:rPr>
          <w:rStyle w:val="Heading3Char"/>
        </w:rPr>
        <w:br/>
      </w:r>
      <w:r>
        <w:rPr>
          <w:rFonts w:asciiTheme="minorHAnsi" w:hAnsiTheme="minorHAnsi" w:cstheme="minorHAnsi"/>
          <w:color w:val="000000"/>
          <w:sz w:val="22"/>
          <w:szCs w:val="22"/>
        </w:rPr>
        <w:br/>
      </w:r>
      <w:r w:rsidR="00F21664" w:rsidRPr="006E6E5C">
        <w:rPr>
          <w:rFonts w:asciiTheme="minorHAnsi" w:hAnsiTheme="minorHAnsi" w:cstheme="minorHAnsi"/>
          <w:color w:val="000000"/>
          <w:sz w:val="22"/>
          <w:szCs w:val="22"/>
        </w:rPr>
        <w:t xml:space="preserve">Matthew and James decided to pair on a simple stand-alone </w:t>
      </w:r>
      <w:r w:rsidRPr="006E6E5C">
        <w:rPr>
          <w:rFonts w:asciiTheme="minorHAnsi" w:hAnsiTheme="minorHAnsi" w:cstheme="minorHAnsi"/>
          <w:color w:val="000000"/>
          <w:sz w:val="22"/>
          <w:szCs w:val="22"/>
        </w:rPr>
        <w:t>example first. James told Matthew how to write a simple UniVerse SQL query to produce XML.</w:t>
      </w:r>
    </w:p>
    <w:p w:rsidR="00F21664" w:rsidRDefault="006E6E5C" w:rsidP="006E6E5C">
      <w:pPr>
        <w:pStyle w:val="NormalWeb"/>
        <w:spacing w:before="0" w:beforeAutospacing="0" w:after="0" w:afterAutospacing="0"/>
        <w:ind w:left="720"/>
        <w:rPr>
          <w:rFonts w:asciiTheme="minorHAnsi" w:hAnsiTheme="minorHAnsi" w:cstheme="minorHAnsi"/>
          <w:b/>
          <w:color w:val="000000"/>
          <w:sz w:val="22"/>
          <w:szCs w:val="22"/>
        </w:rPr>
      </w:pPr>
      <w:r>
        <w:rPr>
          <w:rFonts w:asciiTheme="minorHAnsi" w:hAnsiTheme="minorHAnsi" w:cstheme="minorHAnsi"/>
          <w:color w:val="000000"/>
          <w:sz w:val="22"/>
          <w:szCs w:val="22"/>
        </w:rPr>
        <w:br/>
      </w:r>
      <w:r w:rsidRPr="006E6E5C">
        <w:rPr>
          <w:rFonts w:asciiTheme="minorHAnsi" w:hAnsiTheme="minorHAnsi" w:cstheme="minorHAnsi"/>
          <w:color w:val="000000"/>
          <w:sz w:val="22"/>
          <w:szCs w:val="22"/>
        </w:rPr>
        <w:t xml:space="preserve">SELECT </w:t>
      </w:r>
      <w:proofErr w:type="gramStart"/>
      <w:r w:rsidRPr="006E6E5C">
        <w:rPr>
          <w:rFonts w:asciiTheme="minorHAnsi" w:hAnsiTheme="minorHAnsi" w:cstheme="minorHAnsi"/>
          <w:color w:val="000000"/>
          <w:sz w:val="22"/>
          <w:szCs w:val="22"/>
        </w:rPr>
        <w:t>GENRE,SUM</w:t>
      </w:r>
      <w:proofErr w:type="gramEnd"/>
      <w:r w:rsidRPr="006E6E5C">
        <w:rPr>
          <w:rFonts w:asciiTheme="minorHAnsi" w:hAnsiTheme="minorHAnsi" w:cstheme="minorHAnsi"/>
          <w:color w:val="000000"/>
          <w:sz w:val="22"/>
          <w:szCs w:val="22"/>
        </w:rPr>
        <w:t>(STOCK_LEVEL) FROM U2_BOOKS GROUP BY GENRE TOXML;</w:t>
      </w: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Matthew then used that to populate a pandas </w:t>
      </w:r>
      <w:proofErr w:type="spellStart"/>
      <w:r>
        <w:rPr>
          <w:rFonts w:asciiTheme="minorHAnsi" w:hAnsiTheme="minorHAnsi" w:cstheme="minorHAnsi"/>
          <w:color w:val="000000"/>
          <w:sz w:val="22"/>
          <w:szCs w:val="22"/>
        </w:rPr>
        <w:t>DataFrame</w:t>
      </w:r>
      <w:proofErr w:type="spellEnd"/>
      <w:r>
        <w:rPr>
          <w:rFonts w:asciiTheme="minorHAnsi" w:hAnsiTheme="minorHAnsi" w:cstheme="minorHAnsi"/>
          <w:color w:val="000000"/>
          <w:sz w:val="22"/>
          <w:szCs w:val="22"/>
        </w:rPr>
        <w:t xml:space="preserve"> and passed that into </w:t>
      </w:r>
      <w:proofErr w:type="spellStart"/>
      <w:r>
        <w:rPr>
          <w:rFonts w:asciiTheme="minorHAnsi" w:hAnsiTheme="minorHAnsi" w:cstheme="minorHAnsi"/>
          <w:color w:val="000000"/>
          <w:sz w:val="22"/>
          <w:szCs w:val="22"/>
        </w:rPr>
        <w:t>matplotlib</w:t>
      </w:r>
      <w:proofErr w:type="spellEnd"/>
      <w:r>
        <w:rPr>
          <w:rFonts w:asciiTheme="minorHAnsi" w:hAnsiTheme="minorHAnsi" w:cstheme="minorHAnsi"/>
          <w:color w:val="000000"/>
          <w:sz w:val="22"/>
          <w:szCs w:val="22"/>
        </w:rPr>
        <w:t xml:space="preserve"> to create a simple line chart. This was stored in a directory as a </w:t>
      </w:r>
      <w:proofErr w:type="spellStart"/>
      <w:r>
        <w:rPr>
          <w:rFonts w:asciiTheme="minorHAnsi" w:hAnsiTheme="minorHAnsi" w:cstheme="minorHAnsi"/>
          <w:color w:val="000000"/>
          <w:sz w:val="22"/>
          <w:szCs w:val="22"/>
        </w:rPr>
        <w:t>png</w:t>
      </w:r>
      <w:proofErr w:type="spellEnd"/>
      <w:r>
        <w:rPr>
          <w:rFonts w:asciiTheme="minorHAnsi" w:hAnsiTheme="minorHAnsi" w:cstheme="minorHAnsi"/>
          <w:color w:val="000000"/>
          <w:sz w:val="22"/>
          <w:szCs w:val="22"/>
        </w:rPr>
        <w:t>.</w:t>
      </w:r>
      <w:r>
        <w:rPr>
          <w:rFonts w:asciiTheme="minorHAnsi" w:hAnsiTheme="minorHAnsi" w:cstheme="minorHAnsi"/>
          <w:color w:val="000000"/>
          <w:sz w:val="22"/>
          <w:szCs w:val="22"/>
        </w:rPr>
        <w:br/>
      </w:r>
      <w:r>
        <w:rPr>
          <w:rFonts w:asciiTheme="minorHAnsi" w:hAnsiTheme="minorHAnsi" w:cstheme="minorHAnsi"/>
          <w:color w:val="000000"/>
          <w:sz w:val="22"/>
          <w:szCs w:val="22"/>
        </w:rPr>
        <w:br/>
      </w:r>
      <w:r w:rsidR="00F21664">
        <w:rPr>
          <w:rFonts w:asciiTheme="minorHAnsi" w:hAnsiTheme="minorHAnsi" w:cstheme="minorHAnsi"/>
          <w:color w:val="000000"/>
          <w:sz w:val="22"/>
          <w:szCs w:val="22"/>
        </w:rPr>
        <w:t xml:space="preserve">See: </w:t>
      </w:r>
      <w:r w:rsidR="00F21664" w:rsidRPr="006E6E5C">
        <w:rPr>
          <w:rFonts w:asciiTheme="minorHAnsi" w:hAnsiTheme="minorHAnsi" w:cstheme="minorHAnsi"/>
          <w:b/>
          <w:color w:val="000000"/>
          <w:sz w:val="22"/>
          <w:szCs w:val="22"/>
        </w:rPr>
        <w:t xml:space="preserve">RUNPY </w:t>
      </w:r>
      <w:proofErr w:type="spellStart"/>
      <w:r w:rsidR="00F21664" w:rsidRPr="006E6E5C">
        <w:rPr>
          <w:rFonts w:asciiTheme="minorHAnsi" w:hAnsiTheme="minorHAnsi" w:cstheme="minorHAnsi"/>
          <w:b/>
          <w:color w:val="000000"/>
          <w:sz w:val="22"/>
          <w:szCs w:val="22"/>
        </w:rPr>
        <w:t>books.pysrc</w:t>
      </w:r>
      <w:proofErr w:type="spellEnd"/>
      <w:r w:rsidR="00F21664" w:rsidRPr="006E6E5C">
        <w:rPr>
          <w:rFonts w:asciiTheme="minorHAnsi" w:hAnsiTheme="minorHAnsi" w:cstheme="minorHAnsi"/>
          <w:b/>
          <w:color w:val="000000"/>
          <w:sz w:val="22"/>
          <w:szCs w:val="22"/>
        </w:rPr>
        <w:t xml:space="preserve"> </w:t>
      </w:r>
      <w:r w:rsidRPr="006E6E5C">
        <w:rPr>
          <w:rFonts w:asciiTheme="minorHAnsi" w:hAnsiTheme="minorHAnsi" w:cstheme="minorHAnsi"/>
          <w:b/>
          <w:color w:val="000000"/>
          <w:sz w:val="22"/>
          <w:szCs w:val="22"/>
        </w:rPr>
        <w:t>plot</w:t>
      </w:r>
      <w:r w:rsidR="009A3B84">
        <w:rPr>
          <w:rFonts w:asciiTheme="minorHAnsi" w:hAnsiTheme="minorHAnsi" w:cstheme="minorHAnsi"/>
          <w:b/>
          <w:color w:val="000000"/>
          <w:sz w:val="22"/>
          <w:szCs w:val="22"/>
        </w:rPr>
        <w:t>stock</w:t>
      </w:r>
      <w:r w:rsidRPr="006E6E5C">
        <w:rPr>
          <w:rFonts w:asciiTheme="minorHAnsi" w:hAnsiTheme="minorHAnsi" w:cstheme="minorHAnsi"/>
          <w:b/>
          <w:color w:val="000000"/>
          <w:sz w:val="22"/>
          <w:szCs w:val="22"/>
        </w:rPr>
        <w:t>genre</w:t>
      </w:r>
      <w:r w:rsidR="00F21664" w:rsidRPr="006E6E5C">
        <w:rPr>
          <w:rFonts w:asciiTheme="minorHAnsi" w:hAnsiTheme="minorHAnsi" w:cstheme="minorHAnsi"/>
          <w:b/>
          <w:color w:val="000000"/>
          <w:sz w:val="22"/>
          <w:szCs w:val="22"/>
        </w:rPr>
        <w:t>.py</w:t>
      </w:r>
    </w:p>
    <w:p w:rsidR="006E6E5C" w:rsidRPr="006E6E5C" w:rsidRDefault="006E6E5C" w:rsidP="006E6E5C">
      <w:pPr>
        <w:pStyle w:val="NormalWeb"/>
        <w:spacing w:before="0" w:beforeAutospacing="0" w:after="0" w:afterAutospacing="0"/>
        <w:ind w:left="720"/>
        <w:rPr>
          <w:rFonts w:asciiTheme="minorHAnsi" w:hAnsiTheme="minorHAnsi" w:cstheme="minorHAnsi"/>
          <w:color w:val="000000"/>
          <w:sz w:val="22"/>
          <w:szCs w:val="22"/>
        </w:rPr>
      </w:pPr>
    </w:p>
    <w:p w:rsidR="006E6E5C" w:rsidRDefault="006E6E5C" w:rsidP="006E6E5C">
      <w:pPr>
        <w:pStyle w:val="Heading3"/>
        <w:numPr>
          <w:ilvl w:val="0"/>
          <w:numId w:val="28"/>
        </w:numPr>
      </w:pPr>
      <w:r>
        <w:t>Final Version</w:t>
      </w:r>
    </w:p>
    <w:p w:rsidR="00722AB4" w:rsidRDefault="006E6E5C"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t>Now James could see how to produce a chart in Python using UniVerse data, but they wanted to bind this into a stored procedure that could request a date range.</w:t>
      </w:r>
      <w:r w:rsidR="003323A0">
        <w:rPr>
          <w:rFonts w:asciiTheme="minorHAnsi" w:hAnsiTheme="minorHAnsi" w:cstheme="minorHAnsi"/>
          <w:color w:val="000000"/>
          <w:sz w:val="22"/>
          <w:szCs w:val="22"/>
        </w:rPr>
        <w:t xml:space="preserve"> </w:t>
      </w:r>
    </w:p>
    <w:p w:rsidR="00722AB4" w:rsidRDefault="00722AB4" w:rsidP="006E6E5C">
      <w:pPr>
        <w:pStyle w:val="NormalWeb"/>
        <w:spacing w:before="0" w:beforeAutospacing="0" w:after="0" w:afterAutospacing="0"/>
        <w:ind w:left="720"/>
        <w:rPr>
          <w:rFonts w:asciiTheme="minorHAnsi" w:hAnsiTheme="minorHAnsi" w:cstheme="minorHAnsi"/>
          <w:color w:val="000000"/>
          <w:sz w:val="22"/>
          <w:szCs w:val="22"/>
        </w:rPr>
      </w:pPr>
    </w:p>
    <w:p w:rsidR="00722AB4" w:rsidRDefault="00722AB4"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This needed a more complex UniVerse enquiry as it must normalize the multivalued lines of the sales orders selected to sum them.</w:t>
      </w:r>
    </w:p>
    <w:p w:rsidR="00F21664" w:rsidRDefault="003323A0"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t xml:space="preserve">UniVerse can run stand-alone Python routines and can call Python from within its business language, either </w:t>
      </w:r>
      <w:r w:rsidR="00760515">
        <w:rPr>
          <w:rFonts w:asciiTheme="minorHAnsi" w:hAnsiTheme="minorHAnsi" w:cstheme="minorHAnsi"/>
          <w:color w:val="000000"/>
          <w:sz w:val="22"/>
          <w:szCs w:val="22"/>
        </w:rPr>
        <w:t xml:space="preserve">as </w:t>
      </w:r>
      <w:r>
        <w:rPr>
          <w:rFonts w:asciiTheme="minorHAnsi" w:hAnsiTheme="minorHAnsi" w:cstheme="minorHAnsi"/>
          <w:color w:val="000000"/>
          <w:sz w:val="22"/>
          <w:szCs w:val="22"/>
        </w:rPr>
        <w:t xml:space="preserve">functions or </w:t>
      </w:r>
      <w:r w:rsidR="00760515">
        <w:rPr>
          <w:rFonts w:asciiTheme="minorHAnsi" w:hAnsiTheme="minorHAnsi" w:cstheme="minorHAnsi"/>
          <w:color w:val="000000"/>
          <w:sz w:val="22"/>
          <w:szCs w:val="22"/>
        </w:rPr>
        <w:t>by instantiating Python objects.</w:t>
      </w: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See: </w:t>
      </w:r>
      <w:proofErr w:type="gramStart"/>
      <w:r w:rsidRPr="009B5E68">
        <w:rPr>
          <w:rFonts w:asciiTheme="minorHAnsi" w:hAnsiTheme="minorHAnsi" w:cstheme="minorHAnsi"/>
          <w:b/>
          <w:color w:val="000000"/>
          <w:sz w:val="22"/>
          <w:szCs w:val="22"/>
        </w:rPr>
        <w:t>U2.PLOT.GENRE</w:t>
      </w:r>
      <w:proofErr w:type="gramEnd"/>
      <w:r w:rsidRPr="009B5E68">
        <w:rPr>
          <w:rFonts w:asciiTheme="minorHAnsi" w:hAnsiTheme="minorHAnsi" w:cstheme="minorHAnsi"/>
          <w:b/>
          <w:color w:val="000000"/>
          <w:sz w:val="22"/>
          <w:szCs w:val="22"/>
        </w:rPr>
        <w:t>.SALES, u2_plotGenreSales</w:t>
      </w:r>
    </w:p>
    <w:p w:rsidR="005C3947" w:rsidRDefault="005C3947" w:rsidP="006E6E5C">
      <w:pPr>
        <w:pStyle w:val="NormalWeb"/>
        <w:spacing w:before="0" w:beforeAutospacing="0" w:after="0" w:afterAutospacing="0"/>
        <w:ind w:left="720"/>
        <w:rPr>
          <w:rFonts w:asciiTheme="minorHAnsi" w:hAnsiTheme="minorHAnsi" w:cstheme="minorHAnsi"/>
          <w:color w:val="000000"/>
          <w:sz w:val="22"/>
          <w:szCs w:val="22"/>
        </w:rPr>
      </w:pPr>
    </w:p>
    <w:p w:rsidR="00760515" w:rsidRDefault="00760515" w:rsidP="006E6E5C">
      <w:pPr>
        <w:pStyle w:val="NormalWeb"/>
        <w:spacing w:before="0" w:beforeAutospacing="0" w:after="0" w:afterAutospacing="0"/>
        <w:ind w:left="720"/>
        <w:rPr>
          <w:rFonts w:asciiTheme="minorHAnsi" w:hAnsiTheme="minorHAnsi" w:cstheme="minorHAnsi"/>
          <w:color w:val="000000"/>
          <w:sz w:val="22"/>
          <w:szCs w:val="22"/>
        </w:rPr>
      </w:pPr>
    </w:p>
    <w:p w:rsidR="00F21664" w:rsidRPr="000E38BC" w:rsidRDefault="00F21664" w:rsidP="001B5254">
      <w:pPr>
        <w:pStyle w:val="NormalWeb"/>
        <w:spacing w:before="0" w:beforeAutospacing="0" w:after="0" w:afterAutospacing="0"/>
        <w:rPr>
          <w:rFonts w:asciiTheme="minorHAnsi" w:hAnsiTheme="minorHAnsi" w:cstheme="minorHAnsi"/>
          <w:color w:val="000000"/>
          <w:sz w:val="22"/>
          <w:szCs w:val="22"/>
        </w:rPr>
      </w:pPr>
    </w:p>
    <w:p w:rsidR="001B5254" w:rsidRDefault="001B5254">
      <w:pPr>
        <w:rPr>
          <w:rFonts w:asciiTheme="majorHAnsi" w:eastAsiaTheme="majorEastAsia" w:hAnsiTheme="majorHAnsi" w:cstheme="majorBidi"/>
          <w:spacing w:val="-10"/>
          <w:kern w:val="28"/>
          <w:sz w:val="56"/>
          <w:szCs w:val="56"/>
          <w:lang w:val="en-GB"/>
        </w:rPr>
      </w:pPr>
    </w:p>
    <w:p w:rsidR="001B5254" w:rsidRDefault="001B5254">
      <w:pPr>
        <w:rPr>
          <w:rFonts w:asciiTheme="majorHAnsi" w:eastAsiaTheme="majorEastAsia" w:hAnsiTheme="majorHAnsi" w:cstheme="majorBidi"/>
          <w:spacing w:val="-10"/>
          <w:kern w:val="28"/>
          <w:sz w:val="56"/>
          <w:szCs w:val="56"/>
          <w:lang w:val="en-GB"/>
        </w:rPr>
      </w:pPr>
      <w:r>
        <w:rPr>
          <w:lang w:val="en-GB"/>
        </w:rPr>
        <w:br w:type="page"/>
      </w:r>
    </w:p>
    <w:p w:rsidR="00DA5F9C" w:rsidRDefault="001B5254" w:rsidP="00300FA2">
      <w:pPr>
        <w:pStyle w:val="Title"/>
        <w:rPr>
          <w:lang w:val="en-GB"/>
        </w:rPr>
      </w:pPr>
      <w:r>
        <w:rPr>
          <w:lang w:val="en-GB"/>
        </w:rPr>
        <w:lastRenderedPageBreak/>
        <w:t>Python Sample 2</w:t>
      </w:r>
    </w:p>
    <w:p w:rsidR="00DA5F9C" w:rsidRPr="00300FA2" w:rsidRDefault="00300FA2">
      <w:pPr>
        <w:rPr>
          <w:sz w:val="36"/>
          <w:lang w:val="en-GB"/>
        </w:rPr>
      </w:pPr>
      <w:r w:rsidRPr="00300FA2">
        <w:rPr>
          <w:sz w:val="36"/>
          <w:lang w:val="en-GB"/>
        </w:rPr>
        <w:t>Recommendation Engine</w:t>
      </w:r>
    </w:p>
    <w:p w:rsidR="00DA5F9C" w:rsidRDefault="00DA5F9C">
      <w:pPr>
        <w:rPr>
          <w:lang w:val="en-GB"/>
        </w:rPr>
      </w:pPr>
    </w:p>
    <w:p w:rsidR="00DA5F9C" w:rsidRDefault="00DA5F9C">
      <w:pPr>
        <w:rPr>
          <w:lang w:val="en-GB"/>
        </w:rPr>
      </w:pPr>
      <w:r>
        <w:rPr>
          <w:lang w:val="en-GB"/>
        </w:rPr>
        <w:br w:type="page"/>
      </w:r>
    </w:p>
    <w:p w:rsidR="00256B19" w:rsidRDefault="00256B19" w:rsidP="00256B19">
      <w:pPr>
        <w:pStyle w:val="Heading2"/>
        <w:rPr>
          <w:lang w:val="en-GB"/>
        </w:rPr>
      </w:pPr>
      <w:r>
        <w:rPr>
          <w:lang w:val="en-GB"/>
        </w:rPr>
        <w:lastRenderedPageBreak/>
        <w:t>Introduction</w:t>
      </w:r>
    </w:p>
    <w:p w:rsidR="00256B19" w:rsidRDefault="00256B19">
      <w:pPr>
        <w:rPr>
          <w:lang w:val="en-GB"/>
        </w:rPr>
      </w:pPr>
    </w:p>
    <w:p w:rsidR="00DA5F9C" w:rsidRDefault="00DA5F9C">
      <w:pPr>
        <w:rPr>
          <w:lang w:val="en-GB"/>
        </w:rPr>
      </w:pPr>
      <w:r>
        <w:rPr>
          <w:lang w:val="en-GB"/>
        </w:rPr>
        <w:t xml:space="preserve">The </w:t>
      </w:r>
      <w:r w:rsidR="00E47E64">
        <w:rPr>
          <w:lang w:val="en-GB"/>
        </w:rPr>
        <w:t>Bookstore development team</w:t>
      </w:r>
      <w:r>
        <w:rPr>
          <w:lang w:val="en-GB"/>
        </w:rPr>
        <w:t xml:space="preserve"> </w:t>
      </w:r>
      <w:r w:rsidR="00E47E64">
        <w:rPr>
          <w:lang w:val="en-GB"/>
        </w:rPr>
        <w:t>received</w:t>
      </w:r>
      <w:r>
        <w:rPr>
          <w:lang w:val="en-GB"/>
        </w:rPr>
        <w:t xml:space="preserve"> the following user story</w:t>
      </w:r>
      <w:r w:rsidR="00E47E64">
        <w:rPr>
          <w:lang w:val="en-GB"/>
        </w:rPr>
        <w:t xml:space="preserve"> into their backlog</w:t>
      </w:r>
      <w:r>
        <w:rPr>
          <w:lang w:val="en-GB"/>
        </w:rPr>
        <w:t>:</w:t>
      </w:r>
    </w:p>
    <w:p w:rsidR="00E47E64" w:rsidRDefault="00E47E64">
      <w:pPr>
        <w:rPr>
          <w:lang w:val="en-GB"/>
        </w:rPr>
      </w:pPr>
    </w:p>
    <w:p w:rsidR="00E47E64" w:rsidRDefault="00E47E64">
      <w:pPr>
        <w:rPr>
          <w:lang w:val="en-GB"/>
        </w:rPr>
      </w:pPr>
    </w:p>
    <w:p w:rsidR="00E47E64" w:rsidRDefault="00E47E64" w:rsidP="00E47E64">
      <w:pPr>
        <w:ind w:left="720"/>
        <w:rPr>
          <w:lang w:val="en-GB"/>
        </w:rPr>
      </w:pPr>
      <w:r w:rsidRPr="00E47E64">
        <w:rPr>
          <w:noProof/>
          <w:lang w:val="en-GB"/>
        </w:rPr>
        <mc:AlternateContent>
          <mc:Choice Requires="wps">
            <w:drawing>
              <wp:inline distT="0" distB="0" distL="0" distR="0">
                <wp:extent cx="3943350" cy="1404620"/>
                <wp:effectExtent l="0" t="0" r="1905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wps:txbx>
                      <wps:bodyPr rot="0" vert="horz" wrap="square" lIns="91440" tIns="45720" rIns="91440" bIns="45720" anchor="t" anchorCtr="0">
                        <a:spAutoFit/>
                      </wps:bodyPr>
                    </wps:wsp>
                  </a:graphicData>
                </a:graphic>
              </wp:inline>
            </w:drawing>
          </mc:Choice>
          <mc:Fallback>
            <w:pict>
              <v:shape id="_x0000_s1027"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" fillcolor="#fff2cc [663]">
                <v:textbox style="mso-fit-shape-to-text:t">
                  <w:txbxContent>
                    <w:p w:rsidR="00E47E64" w:rsidRDefault="00E47E64" w:rsidP="00E47E64">
                      <w:pPr>
                        <w:ind w:left="720"/>
                        <w:rPr>
                          <w:lang w:val="en-GB"/>
                        </w:rPr>
                      </w:pPr>
                      <w:r w:rsidRPr="00DA5F9C">
                        <w:rPr>
                          <w:b/>
                          <w:lang w:val="en-GB"/>
                        </w:rPr>
                        <w:t>As a</w:t>
                      </w:r>
                      <w:r>
                        <w:rPr>
                          <w:lang w:val="en-GB"/>
                        </w:rPr>
                        <w:t xml:space="preserve"> Sales Director</w:t>
                      </w:r>
                    </w:p>
                    <w:p w:rsidR="00E47E64" w:rsidRDefault="00E47E64" w:rsidP="00E47E64">
                      <w:pPr>
                        <w:ind w:left="720"/>
                        <w:rPr>
                          <w:lang w:val="en-GB"/>
                        </w:rPr>
                      </w:pPr>
                      <w:r w:rsidRPr="00DA5F9C">
                        <w:rPr>
                          <w:b/>
                          <w:lang w:val="en-GB"/>
                        </w:rPr>
                        <w:t>I want to</w:t>
                      </w:r>
                      <w:r>
                        <w:rPr>
                          <w:lang w:val="en-GB"/>
                        </w:rPr>
                        <w:t xml:space="preserve"> improve our recommendations</w:t>
                      </w:r>
                    </w:p>
                    <w:p w:rsidR="00E47E64" w:rsidRPr="00E47E64" w:rsidRDefault="00E47E64" w:rsidP="00E47E64">
                      <w:pPr>
                        <w:ind w:left="720"/>
                        <w:rPr>
                          <w:lang w:val="en-GB"/>
                        </w:rPr>
                      </w:pPr>
                      <w:r w:rsidRPr="00DA5F9C">
                        <w:rPr>
                          <w:b/>
                          <w:lang w:val="en-GB"/>
                        </w:rPr>
                        <w:t>So that</w:t>
                      </w:r>
                      <w:r>
                        <w:rPr>
                          <w:lang w:val="en-GB"/>
                        </w:rPr>
                        <w:t xml:space="preserve"> we can realize more cross-selling opportunities.</w:t>
                      </w:r>
                    </w:p>
                  </w:txbxContent>
                </v:textbox>
                <w10:anchorlock/>
              </v:shape>
            </w:pict>
          </mc:Fallback>
        </mc:AlternateContent>
      </w:r>
    </w:p>
    <w:p w:rsidR="00E47E64" w:rsidRDefault="00E47E64">
      <w:pPr>
        <w:rPr>
          <w:b/>
          <w:lang w:val="en-GB"/>
        </w:rPr>
      </w:pPr>
    </w:p>
    <w:p w:rsidR="00E47E64" w:rsidRDefault="00E47E64">
      <w:pPr>
        <w:rPr>
          <w:b/>
          <w:lang w:val="en-GB"/>
        </w:rPr>
      </w:pPr>
    </w:p>
    <w:p w:rsidR="00E47E64" w:rsidRDefault="00E47E64">
      <w:pPr>
        <w:rPr>
          <w:b/>
          <w:lang w:val="en-GB"/>
        </w:rPr>
      </w:pPr>
    </w:p>
    <w:p w:rsidR="00DA5F9C" w:rsidRDefault="001C4D5A">
      <w:pPr>
        <w:rPr>
          <w:lang w:val="en-GB"/>
        </w:rPr>
      </w:pPr>
      <w:r>
        <w:rPr>
          <w:lang w:val="en-GB"/>
        </w:rPr>
        <w:t>After speaking with the director, t</w:t>
      </w:r>
      <w:r w:rsidR="00DA5F9C">
        <w:rPr>
          <w:lang w:val="en-GB"/>
        </w:rPr>
        <w:t xml:space="preserve">he team decided to adopt a collaborative filtering approach </w:t>
      </w:r>
      <w:proofErr w:type="gramStart"/>
      <w:r w:rsidR="00DA5F9C">
        <w:rPr>
          <w:lang w:val="en-GB"/>
        </w:rPr>
        <w:t>similar to</w:t>
      </w:r>
      <w:proofErr w:type="gramEnd"/>
      <w:r w:rsidR="00DA5F9C">
        <w:rPr>
          <w:lang w:val="en-GB"/>
        </w:rPr>
        <w:t xml:space="preserve"> that used by other leading resellers (people who bought ‘x’ also bought ‘y’).</w:t>
      </w:r>
    </w:p>
    <w:p w:rsidR="00DA5F9C" w:rsidRDefault="00DA5F9C">
      <w:pPr>
        <w:rPr>
          <w:lang w:val="en-GB"/>
        </w:rPr>
      </w:pPr>
    </w:p>
    <w:p w:rsidR="00DA5F9C" w:rsidRDefault="00DA5F9C">
      <w:pPr>
        <w:rPr>
          <w:lang w:val="en-GB"/>
        </w:rPr>
      </w:pPr>
      <w:r>
        <w:rPr>
          <w:lang w:val="en-GB"/>
        </w:rPr>
        <w:t>This would need to have the following features:</w:t>
      </w:r>
    </w:p>
    <w:p w:rsidR="00DA5F9C" w:rsidRDefault="00DA5F9C">
      <w:pPr>
        <w:rPr>
          <w:lang w:val="en-GB"/>
        </w:rPr>
      </w:pPr>
    </w:p>
    <w:p w:rsidR="00DA5F9C" w:rsidRPr="001C4D5A" w:rsidRDefault="00DA5F9C" w:rsidP="001C4D5A">
      <w:pPr>
        <w:pStyle w:val="ListParagraph"/>
        <w:numPr>
          <w:ilvl w:val="0"/>
          <w:numId w:val="26"/>
        </w:numPr>
        <w:rPr>
          <w:lang w:val="en-GB"/>
        </w:rPr>
      </w:pPr>
      <w:r w:rsidRPr="001C4D5A">
        <w:rPr>
          <w:lang w:val="en-GB"/>
        </w:rPr>
        <w:t>A recommendation would be based on a publication and optionally a client.</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look at who had bought that publication, and what other publications those same customers had purchased.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Repeat orders would not be counted.</w:t>
      </w:r>
      <w:r w:rsidR="001C4D5A">
        <w:rPr>
          <w:lang w:val="en-GB"/>
        </w:rPr>
        <w:br/>
      </w:r>
    </w:p>
    <w:p w:rsidR="00DA5F9C" w:rsidRPr="001C4D5A" w:rsidRDefault="00DA5F9C" w:rsidP="001C4D5A">
      <w:pPr>
        <w:pStyle w:val="ListParagraph"/>
        <w:numPr>
          <w:ilvl w:val="0"/>
          <w:numId w:val="26"/>
        </w:numPr>
        <w:rPr>
          <w:lang w:val="en-GB"/>
        </w:rPr>
      </w:pPr>
      <w:r w:rsidRPr="001C4D5A">
        <w:rPr>
          <w:lang w:val="en-GB"/>
        </w:rPr>
        <w:t>The recommendations would initially be ranked on popularity based on numbers. It is assumed (naively) that all publications have been available for the same length of time.</w:t>
      </w:r>
      <w:r w:rsidR="001C4D5A">
        <w:rPr>
          <w:lang w:val="en-GB"/>
        </w:rPr>
        <w:br/>
      </w:r>
    </w:p>
    <w:p w:rsidR="00DA5F9C" w:rsidRPr="001C4D5A" w:rsidRDefault="00DA5F9C" w:rsidP="001C4D5A">
      <w:pPr>
        <w:pStyle w:val="ListParagraph"/>
        <w:numPr>
          <w:ilvl w:val="0"/>
          <w:numId w:val="26"/>
        </w:numPr>
        <w:rPr>
          <w:lang w:val="en-GB"/>
        </w:rPr>
      </w:pPr>
      <w:r w:rsidRPr="001C4D5A">
        <w:rPr>
          <w:lang w:val="en-GB"/>
        </w:rPr>
        <w:t>Weightings would then be applied as follows:</w:t>
      </w:r>
    </w:p>
    <w:p w:rsidR="00DA5F9C" w:rsidRPr="00DA5F9C" w:rsidRDefault="00DA5F9C" w:rsidP="001C4D5A">
      <w:pPr>
        <w:pStyle w:val="ListParagraph"/>
        <w:numPr>
          <w:ilvl w:val="1"/>
          <w:numId w:val="26"/>
        </w:numPr>
        <w:rPr>
          <w:lang w:val="en-GB"/>
        </w:rPr>
      </w:pPr>
      <w:r w:rsidRPr="00DA5F9C">
        <w:rPr>
          <w:lang w:val="en-GB"/>
        </w:rPr>
        <w:t>For the same author a 3x weighting would be applied.</w:t>
      </w:r>
    </w:p>
    <w:p w:rsidR="00DA5F9C" w:rsidRDefault="00DA5F9C" w:rsidP="001C4D5A">
      <w:pPr>
        <w:pStyle w:val="ListParagraph"/>
        <w:numPr>
          <w:ilvl w:val="1"/>
          <w:numId w:val="26"/>
        </w:numPr>
        <w:rPr>
          <w:lang w:val="en-GB"/>
        </w:rPr>
      </w:pPr>
      <w:r w:rsidRPr="00DA5F9C">
        <w:rPr>
          <w:lang w:val="en-GB"/>
        </w:rPr>
        <w:t>For the same genre a 2x weighting would be applied.</w:t>
      </w:r>
    </w:p>
    <w:p w:rsidR="001C4D5A" w:rsidRPr="00DA5F9C" w:rsidRDefault="001C4D5A" w:rsidP="001C4D5A">
      <w:pPr>
        <w:pStyle w:val="ListParagraph"/>
        <w:ind w:left="1440"/>
        <w:rPr>
          <w:lang w:val="en-GB"/>
        </w:rPr>
      </w:pPr>
    </w:p>
    <w:p w:rsidR="00DA5F9C" w:rsidRDefault="00DA5F9C" w:rsidP="001C4D5A">
      <w:pPr>
        <w:pStyle w:val="ListParagraph"/>
        <w:numPr>
          <w:ilvl w:val="0"/>
          <w:numId w:val="26"/>
        </w:numPr>
        <w:rPr>
          <w:lang w:val="en-GB"/>
        </w:rPr>
      </w:pPr>
      <w:r w:rsidRPr="001C4D5A">
        <w:rPr>
          <w:lang w:val="en-GB"/>
        </w:rPr>
        <w:t>Finally, if a client was specified for the recommendation, any books they had already purchased would be filtered from the recommendation.</w:t>
      </w:r>
    </w:p>
    <w:p w:rsidR="003B62CE" w:rsidRDefault="003B62CE" w:rsidP="003B62CE">
      <w:pPr>
        <w:pStyle w:val="ListParagraph"/>
        <w:rPr>
          <w:lang w:val="en-GB"/>
        </w:rPr>
      </w:pPr>
    </w:p>
    <w:p w:rsidR="003B62CE" w:rsidRDefault="003B62CE" w:rsidP="001C4D5A">
      <w:pPr>
        <w:pStyle w:val="ListParagraph"/>
        <w:numPr>
          <w:ilvl w:val="0"/>
          <w:numId w:val="26"/>
        </w:numPr>
        <w:rPr>
          <w:lang w:val="en-GB"/>
        </w:rPr>
      </w:pPr>
      <w:r>
        <w:rPr>
          <w:lang w:val="en-GB"/>
        </w:rPr>
        <w:t>Only the top 10 recommendations would be returned along with their rankings, in the order of the most popular to the least.</w:t>
      </w:r>
    </w:p>
    <w:p w:rsidR="00DA5F9C" w:rsidRDefault="00DA5F9C">
      <w:pPr>
        <w:rPr>
          <w:lang w:val="en-GB"/>
        </w:rPr>
      </w:pPr>
    </w:p>
    <w:p w:rsidR="00A71C52" w:rsidRDefault="00A71C52">
      <w:pPr>
        <w:rPr>
          <w:rFonts w:asciiTheme="majorHAnsi" w:eastAsiaTheme="majorEastAsia" w:hAnsiTheme="majorHAnsi" w:cstheme="majorBidi"/>
          <w:color w:val="1F4E79" w:themeColor="accent1" w:themeShade="80"/>
          <w:sz w:val="26"/>
          <w:szCs w:val="26"/>
          <w:lang w:val="en-GB"/>
        </w:rPr>
      </w:pPr>
      <w:r>
        <w:rPr>
          <w:lang w:val="en-GB"/>
        </w:rPr>
        <w:br w:type="page"/>
      </w:r>
    </w:p>
    <w:p w:rsidR="00DA5F9C" w:rsidRDefault="00256B19" w:rsidP="00256B19">
      <w:pPr>
        <w:pStyle w:val="Heading2"/>
        <w:rPr>
          <w:lang w:val="en-GB"/>
        </w:rPr>
      </w:pPr>
      <w:r>
        <w:rPr>
          <w:lang w:val="en-GB"/>
        </w:rPr>
        <w:lastRenderedPageBreak/>
        <w:t>History</w:t>
      </w:r>
    </w:p>
    <w:p w:rsidR="00256B19" w:rsidRDefault="00256B19">
      <w:pPr>
        <w:rPr>
          <w:lang w:val="en-GB"/>
        </w:rPr>
      </w:pPr>
    </w:p>
    <w:p w:rsidR="00A71C52" w:rsidRDefault="00A71C52" w:rsidP="00443861">
      <w:pPr>
        <w:pStyle w:val="Heading3"/>
        <w:numPr>
          <w:ilvl w:val="0"/>
          <w:numId w:val="27"/>
        </w:numPr>
        <w:rPr>
          <w:lang w:val="en-GB"/>
        </w:rPr>
      </w:pPr>
      <w:r>
        <w:rPr>
          <w:lang w:val="en-GB"/>
        </w:rPr>
        <w:t>Proof of Concept</w:t>
      </w:r>
    </w:p>
    <w:p w:rsidR="00A71C52" w:rsidRPr="00A71C52" w:rsidRDefault="00A71C52" w:rsidP="00A71C52">
      <w:pPr>
        <w:pStyle w:val="ListParagraph"/>
        <w:rPr>
          <w:lang w:val="en-GB"/>
        </w:rPr>
      </w:pPr>
    </w:p>
    <w:p w:rsidR="00256B19" w:rsidRPr="00256B19" w:rsidRDefault="00256B19" w:rsidP="00A71C52">
      <w:pPr>
        <w:ind w:left="360"/>
        <w:rPr>
          <w:b/>
          <w:lang w:val="en-GB"/>
        </w:rPr>
      </w:pPr>
      <w:proofErr w:type="spellStart"/>
      <w:proofErr w:type="gramStart"/>
      <w:r w:rsidRPr="00256B19">
        <w:rPr>
          <w:b/>
          <w:lang w:val="en-GB"/>
        </w:rPr>
        <w:t>books.bp</w:t>
      </w:r>
      <w:proofErr w:type="spellEnd"/>
      <w:proofErr w:type="gramEnd"/>
      <w:r w:rsidRPr="00256B19">
        <w:rPr>
          <w:b/>
          <w:lang w:val="en-GB"/>
        </w:rPr>
        <w:t xml:space="preserve"> u2_recommender_v1</w:t>
      </w:r>
    </w:p>
    <w:p w:rsidR="00256B19" w:rsidRDefault="00256B19" w:rsidP="00A71C52">
      <w:pPr>
        <w:ind w:left="360"/>
        <w:rPr>
          <w:lang w:val="en-GB"/>
        </w:rPr>
      </w:pPr>
    </w:p>
    <w:p w:rsidR="00443861" w:rsidRDefault="00443861" w:rsidP="00A71C52">
      <w:pPr>
        <w:ind w:left="360"/>
        <w:rPr>
          <w:lang w:val="en-GB"/>
        </w:rPr>
      </w:pPr>
      <w:proofErr w:type="gramStart"/>
      <w:r>
        <w:rPr>
          <w:lang w:val="en-GB"/>
        </w:rPr>
        <w:t>In order to</w:t>
      </w:r>
      <w:proofErr w:type="gramEnd"/>
      <w:r>
        <w:rPr>
          <w:lang w:val="en-GB"/>
        </w:rPr>
        <w:t xml:space="preserve"> understand the requirements, a</w:t>
      </w:r>
      <w:r w:rsidR="00256B19">
        <w:rPr>
          <w:lang w:val="en-GB"/>
        </w:rPr>
        <w:t xml:space="preserve"> first attempt was made to build this using regular MultiValue techniques and the business language, by means of a Proof of Concept. </w:t>
      </w:r>
    </w:p>
    <w:p w:rsidR="00443861" w:rsidRDefault="00443861" w:rsidP="00A71C52">
      <w:pPr>
        <w:ind w:left="360"/>
        <w:rPr>
          <w:lang w:val="en-GB"/>
        </w:rPr>
      </w:pPr>
    </w:p>
    <w:p w:rsidR="00256B19" w:rsidRDefault="00256B19" w:rsidP="00A71C52">
      <w:pPr>
        <w:ind w:left="360"/>
        <w:rPr>
          <w:lang w:val="en-GB"/>
        </w:rPr>
      </w:pPr>
      <w:r>
        <w:rPr>
          <w:lang w:val="en-GB"/>
        </w:rPr>
        <w:t xml:space="preserve">This created pairing records by examining the orders and writing combinations of titles purchased together to a U2_PAIRS file. A new U2_CLIENT_BOOKS file also kept track of which clients had purchased which titles, to speed up the lookups and to filter out purchases by the </w:t>
      </w:r>
      <w:r w:rsidR="00443861">
        <w:rPr>
          <w:lang w:val="en-GB"/>
        </w:rPr>
        <w:t>client to whom the recommendations were being shown</w:t>
      </w:r>
      <w:r>
        <w:rPr>
          <w:lang w:val="en-GB"/>
        </w:rPr>
        <w:t>.</w:t>
      </w:r>
      <w:r w:rsidR="00443861">
        <w:rPr>
          <w:lang w:val="en-GB"/>
        </w:rPr>
        <w:t xml:space="preserve"> This could have been fulfilled using the existing U2_CLIENT_ORDERS but that would have slowed the retrieval of recommendations.</w:t>
      </w:r>
    </w:p>
    <w:p w:rsidR="00256B19" w:rsidRDefault="00256B19" w:rsidP="00A71C52">
      <w:pPr>
        <w:ind w:left="360"/>
        <w:rPr>
          <w:lang w:val="en-GB"/>
        </w:rPr>
      </w:pPr>
    </w:p>
    <w:p w:rsidR="00256B19" w:rsidRDefault="00256B19" w:rsidP="00A71C52">
      <w:pPr>
        <w:ind w:left="360"/>
        <w:rPr>
          <w:lang w:val="en-GB"/>
        </w:rPr>
      </w:pPr>
      <w:r>
        <w:rPr>
          <w:lang w:val="en-GB"/>
        </w:rPr>
        <w:t xml:space="preserve">This proved workable </w:t>
      </w:r>
      <w:r w:rsidR="00443861">
        <w:rPr>
          <w:lang w:val="en-GB"/>
        </w:rPr>
        <w:t xml:space="preserve">in providing meaningful recommendations, </w:t>
      </w:r>
      <w:r>
        <w:rPr>
          <w:lang w:val="en-GB"/>
        </w:rPr>
        <w:t xml:space="preserve">but </w:t>
      </w:r>
      <w:r w:rsidR="00443861">
        <w:rPr>
          <w:lang w:val="en-GB"/>
        </w:rPr>
        <w:t xml:space="preserve">was </w:t>
      </w:r>
      <w:r>
        <w:rPr>
          <w:lang w:val="en-GB"/>
        </w:rPr>
        <w:t>slow in building</w:t>
      </w:r>
      <w:r w:rsidR="00675771">
        <w:rPr>
          <w:lang w:val="en-GB"/>
        </w:rPr>
        <w:t xml:space="preserve"> and the team decided it could be improved upon</w:t>
      </w:r>
      <w:r>
        <w:rPr>
          <w:lang w:val="en-GB"/>
        </w:rPr>
        <w:t xml:space="preserve">. </w:t>
      </w:r>
    </w:p>
    <w:p w:rsidR="00256B19" w:rsidRDefault="00256B19" w:rsidP="00A71C52">
      <w:pPr>
        <w:ind w:left="360"/>
        <w:rPr>
          <w:lang w:val="en-GB"/>
        </w:rPr>
      </w:pPr>
    </w:p>
    <w:p w:rsidR="00256B19" w:rsidRDefault="00256B19" w:rsidP="00A71C52">
      <w:pPr>
        <w:ind w:left="360"/>
        <w:rPr>
          <w:lang w:val="en-GB"/>
        </w:rPr>
      </w:pPr>
      <w:r>
        <w:rPr>
          <w:lang w:val="en-GB"/>
        </w:rPr>
        <w:t xml:space="preserve">See the </w:t>
      </w:r>
      <w:r w:rsidR="00A71C52">
        <w:rPr>
          <w:lang w:val="en-GB"/>
        </w:rPr>
        <w:t>test script</w:t>
      </w:r>
      <w:r>
        <w:rPr>
          <w:lang w:val="en-GB"/>
        </w:rPr>
        <w:t>: RECOMMENDER_1</w:t>
      </w:r>
    </w:p>
    <w:p w:rsidR="00675771" w:rsidRDefault="00675771" w:rsidP="00A71C52">
      <w:pPr>
        <w:ind w:left="360"/>
        <w:rPr>
          <w:lang w:val="en-GB"/>
        </w:rPr>
      </w:pPr>
    </w:p>
    <w:p w:rsidR="00675771" w:rsidRDefault="00675771" w:rsidP="00A71C52">
      <w:pPr>
        <w:ind w:left="360"/>
        <w:rPr>
          <w:lang w:val="en-GB"/>
        </w:rPr>
      </w:pPr>
    </w:p>
    <w:p w:rsidR="00256B19" w:rsidRDefault="00256B19">
      <w:pPr>
        <w:rPr>
          <w:lang w:val="en-GB"/>
        </w:rPr>
      </w:pPr>
    </w:p>
    <w:p w:rsidR="00256B19" w:rsidRDefault="00A71C52" w:rsidP="00443861">
      <w:pPr>
        <w:pStyle w:val="Heading3"/>
        <w:numPr>
          <w:ilvl w:val="0"/>
          <w:numId w:val="27"/>
        </w:numPr>
        <w:rPr>
          <w:lang w:val="en-GB"/>
        </w:rPr>
      </w:pPr>
      <w:r>
        <w:rPr>
          <w:lang w:val="en-GB"/>
        </w:rPr>
        <w:t>First iteration</w:t>
      </w:r>
    </w:p>
    <w:p w:rsidR="00A71C52" w:rsidRPr="00A71C52" w:rsidRDefault="00A71C52" w:rsidP="00A71C52">
      <w:pPr>
        <w:pStyle w:val="ListParagraph"/>
        <w:rPr>
          <w:lang w:val="en-GB"/>
        </w:rPr>
      </w:pPr>
    </w:p>
    <w:p w:rsidR="00256B19" w:rsidRPr="00A71C52" w:rsidRDefault="00256B19" w:rsidP="00A71C52">
      <w:pPr>
        <w:ind w:left="360"/>
        <w:rPr>
          <w:b/>
          <w:lang w:val="en-GB"/>
        </w:rPr>
      </w:pPr>
      <w:proofErr w:type="spellStart"/>
      <w:proofErr w:type="gramStart"/>
      <w:r w:rsidRPr="00A71C52">
        <w:rPr>
          <w:b/>
          <w:lang w:val="en-GB"/>
        </w:rPr>
        <w:t>books.bp</w:t>
      </w:r>
      <w:proofErr w:type="spellEnd"/>
      <w:proofErr w:type="gramEnd"/>
      <w:r w:rsidRPr="00A71C52">
        <w:rPr>
          <w:b/>
          <w:lang w:val="en-GB"/>
        </w:rPr>
        <w:t xml:space="preserve"> u2_recommender_v2</w:t>
      </w:r>
    </w:p>
    <w:p w:rsidR="00256B19" w:rsidRDefault="00256B19" w:rsidP="00A71C52">
      <w:pPr>
        <w:ind w:left="360"/>
        <w:rPr>
          <w:lang w:val="en-GB"/>
        </w:rPr>
      </w:pPr>
    </w:p>
    <w:p w:rsidR="00675771" w:rsidRDefault="00675771" w:rsidP="00675771">
      <w:pPr>
        <w:ind w:left="360"/>
        <w:rPr>
          <w:lang w:val="en-GB"/>
        </w:rPr>
      </w:pPr>
    </w:p>
    <w:p w:rsidR="00675771" w:rsidRDefault="00256B19" w:rsidP="00675771">
      <w:pPr>
        <w:ind w:left="360"/>
        <w:rPr>
          <w:lang w:val="en-GB"/>
        </w:rPr>
      </w:pPr>
      <w:r>
        <w:rPr>
          <w:lang w:val="en-GB"/>
        </w:rPr>
        <w:t>After meetings with the team</w:t>
      </w:r>
      <w:r w:rsidR="00A71C52">
        <w:rPr>
          <w:lang w:val="en-GB"/>
        </w:rPr>
        <w:t xml:space="preserve"> to review the Proof of Concept</w:t>
      </w:r>
      <w:r>
        <w:rPr>
          <w:lang w:val="en-GB"/>
        </w:rPr>
        <w:t xml:space="preserve">, </w:t>
      </w:r>
      <w:r w:rsidR="00A71C52">
        <w:rPr>
          <w:lang w:val="en-GB"/>
        </w:rPr>
        <w:t>it was</w:t>
      </w:r>
      <w:r>
        <w:rPr>
          <w:lang w:val="en-GB"/>
        </w:rPr>
        <w:t xml:space="preserve"> decided that the </w:t>
      </w:r>
      <w:r w:rsidR="00A71C52">
        <w:rPr>
          <w:lang w:val="en-GB"/>
        </w:rPr>
        <w:t xml:space="preserve">design of the </w:t>
      </w:r>
      <w:r>
        <w:rPr>
          <w:lang w:val="en-GB"/>
        </w:rPr>
        <w:t xml:space="preserve">U2_PAIRS and U2_CLIENT_BOOKS were </w:t>
      </w:r>
      <w:r w:rsidR="00675771">
        <w:rPr>
          <w:lang w:val="en-GB"/>
        </w:rPr>
        <w:t xml:space="preserve">potential </w:t>
      </w:r>
      <w:r>
        <w:rPr>
          <w:lang w:val="en-GB"/>
        </w:rPr>
        <w:t xml:space="preserve">bottlenecks to the process. </w:t>
      </w:r>
      <w:r w:rsidR="00675771">
        <w:rPr>
          <w:lang w:val="en-GB"/>
        </w:rPr>
        <w:t xml:space="preserve">Whilst the recommendations were correct, it </w:t>
      </w:r>
      <w:r w:rsidR="00A71C52">
        <w:rPr>
          <w:lang w:val="en-GB"/>
        </w:rPr>
        <w:t>would be better to cache these details in memory following the initial build</w:t>
      </w:r>
      <w:r w:rsidR="00675771">
        <w:rPr>
          <w:lang w:val="en-GB"/>
        </w:rPr>
        <w:t xml:space="preserve"> to improve performance</w:t>
      </w:r>
      <w:r w:rsidR="00A71C52">
        <w:rPr>
          <w:lang w:val="en-GB"/>
        </w:rPr>
        <w:t xml:space="preserve">. </w:t>
      </w:r>
    </w:p>
    <w:p w:rsidR="00675771" w:rsidRDefault="00675771" w:rsidP="00675771">
      <w:pPr>
        <w:ind w:left="360"/>
        <w:rPr>
          <w:lang w:val="en-GB"/>
        </w:rPr>
      </w:pPr>
    </w:p>
    <w:p w:rsidR="00675771" w:rsidRDefault="00675771" w:rsidP="00675771">
      <w:pPr>
        <w:ind w:left="360"/>
        <w:rPr>
          <w:lang w:val="en-GB"/>
        </w:rPr>
      </w:pPr>
    </w:p>
    <w:p w:rsidR="00256B19" w:rsidRDefault="005028EA" w:rsidP="00675771">
      <w:pPr>
        <w:ind w:left="360"/>
        <w:rPr>
          <w:lang w:val="en-GB"/>
        </w:rPr>
      </w:pPr>
      <w:r>
        <w:rPr>
          <w:lang w:val="en-GB"/>
        </w:rPr>
        <w:t>One team member mentioned that t</w:t>
      </w:r>
      <w:r w:rsidR="00A71C52">
        <w:rPr>
          <w:lang w:val="en-GB"/>
        </w:rPr>
        <w:t xml:space="preserve">he U2 Dynamic Objects </w:t>
      </w:r>
      <w:r>
        <w:rPr>
          <w:lang w:val="en-GB"/>
        </w:rPr>
        <w:t xml:space="preserve">(UDOs) </w:t>
      </w:r>
      <w:r w:rsidR="00A71C52">
        <w:rPr>
          <w:lang w:val="en-GB"/>
        </w:rPr>
        <w:t>supported by the business language provided a good model for this, as these flexible JSON-style structures are ably suited to holding the key/value pairs that can match books with clients and vice versa.</w:t>
      </w:r>
      <w:r>
        <w:rPr>
          <w:lang w:val="en-GB"/>
        </w:rPr>
        <w:t xml:space="preserve"> The proof of concept was rewritten to store details using UDOs in place of new data files.</w:t>
      </w:r>
    </w:p>
    <w:p w:rsidR="00A71C52" w:rsidRDefault="00A71C52" w:rsidP="00A71C52">
      <w:pPr>
        <w:ind w:left="360"/>
        <w:rPr>
          <w:lang w:val="en-GB"/>
        </w:rPr>
      </w:pPr>
    </w:p>
    <w:p w:rsidR="005028EA" w:rsidRDefault="005028EA" w:rsidP="00A71C52">
      <w:pPr>
        <w:ind w:left="360"/>
        <w:rPr>
          <w:lang w:val="en-GB"/>
        </w:rPr>
      </w:pPr>
    </w:p>
    <w:p w:rsidR="00A71C52" w:rsidRDefault="00A71C52" w:rsidP="00A71C52">
      <w:pPr>
        <w:ind w:left="360"/>
        <w:rPr>
          <w:lang w:val="en-GB"/>
        </w:rPr>
      </w:pPr>
      <w:r>
        <w:rPr>
          <w:lang w:val="en-GB"/>
        </w:rPr>
        <w:t>This proved to be much more efficient, but there were concerns about the maintainability and extensibility of this approach.</w:t>
      </w:r>
    </w:p>
    <w:p w:rsidR="00A71C52" w:rsidRDefault="00A71C52" w:rsidP="00A71C52">
      <w:pPr>
        <w:ind w:left="360"/>
        <w:rPr>
          <w:lang w:val="en-GB"/>
        </w:rPr>
      </w:pPr>
    </w:p>
    <w:p w:rsidR="00A71C52" w:rsidRDefault="00A71C52" w:rsidP="00A71C52">
      <w:pPr>
        <w:ind w:left="360"/>
        <w:rPr>
          <w:lang w:val="en-GB"/>
        </w:rPr>
      </w:pPr>
      <w:r>
        <w:rPr>
          <w:lang w:val="en-GB"/>
        </w:rPr>
        <w:t>See the test script: RECOMMENDER_2</w:t>
      </w:r>
    </w:p>
    <w:p w:rsidR="00A71C52" w:rsidRDefault="00A71C52">
      <w:pPr>
        <w:rPr>
          <w:lang w:val="en-GB"/>
        </w:rPr>
      </w:pPr>
    </w:p>
    <w:p w:rsidR="005028EA" w:rsidRDefault="005028EA">
      <w:pPr>
        <w:rPr>
          <w:lang w:val="en-GB"/>
        </w:rPr>
      </w:pPr>
      <w:r>
        <w:rPr>
          <w:lang w:val="en-GB"/>
        </w:rPr>
        <w:br w:type="page"/>
      </w:r>
    </w:p>
    <w:p w:rsidR="00A71C52" w:rsidRDefault="00A71C52" w:rsidP="00675771">
      <w:pPr>
        <w:pStyle w:val="Heading3"/>
        <w:numPr>
          <w:ilvl w:val="0"/>
          <w:numId w:val="27"/>
        </w:numPr>
        <w:rPr>
          <w:lang w:val="en-GB"/>
        </w:rPr>
      </w:pPr>
      <w:r>
        <w:rPr>
          <w:lang w:val="en-GB"/>
        </w:rPr>
        <w:lastRenderedPageBreak/>
        <w:t>Second iteration</w:t>
      </w:r>
    </w:p>
    <w:p w:rsidR="00A71C52" w:rsidRPr="00A71C52" w:rsidRDefault="00A71C52" w:rsidP="00A71C52">
      <w:pPr>
        <w:pStyle w:val="ListParagraph"/>
        <w:rPr>
          <w:lang w:val="en-GB"/>
        </w:rPr>
      </w:pPr>
    </w:p>
    <w:p w:rsidR="00A71C52" w:rsidRPr="00A71C52" w:rsidRDefault="00A71C52" w:rsidP="00A71C52">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u2_recommender_v3</w:t>
      </w:r>
      <w:r w:rsidRPr="00A71C52">
        <w:rPr>
          <w:b/>
          <w:lang w:val="en-GB"/>
        </w:rPr>
        <w:br/>
      </w:r>
      <w:proofErr w:type="spellStart"/>
      <w:r w:rsidRPr="00A71C52">
        <w:rPr>
          <w:b/>
          <w:lang w:val="en-GB"/>
        </w:rPr>
        <w:t>books.bp</w:t>
      </w:r>
      <w:proofErr w:type="spellEnd"/>
      <w:r w:rsidRPr="00A71C52">
        <w:rPr>
          <w:b/>
          <w:lang w:val="en-GB"/>
        </w:rPr>
        <w:t xml:space="preserve"> u2_recommender_v3</w:t>
      </w:r>
    </w:p>
    <w:p w:rsidR="00A71C52" w:rsidRDefault="00A71C52">
      <w:pPr>
        <w:rPr>
          <w:lang w:val="en-GB"/>
        </w:rPr>
      </w:pPr>
    </w:p>
    <w:p w:rsidR="000E2FFC" w:rsidRDefault="000E2FFC" w:rsidP="00A71C52">
      <w:pPr>
        <w:ind w:left="360"/>
        <w:rPr>
          <w:lang w:val="en-GB"/>
        </w:rPr>
      </w:pPr>
    </w:p>
    <w:p w:rsidR="00A71C52" w:rsidRDefault="00A71C52" w:rsidP="00A71C52">
      <w:pPr>
        <w:ind w:left="360"/>
        <w:rPr>
          <w:lang w:val="en-GB"/>
        </w:rPr>
      </w:pPr>
      <w:r>
        <w:rPr>
          <w:lang w:val="en-GB"/>
        </w:rPr>
        <w:t>At this point, the team felt that they understood the problem domain and that the approach taken by the recommendation engine was correct. However, it would be better to develop this in a language that made the structure more apparent and that would be easier to extend in future.</w:t>
      </w:r>
    </w:p>
    <w:p w:rsidR="00A71C52" w:rsidRDefault="00A71C52"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 xml:space="preserve">Matthew, the new Python intern, </w:t>
      </w:r>
      <w:r w:rsidR="000E2FFC">
        <w:rPr>
          <w:lang w:val="en-GB"/>
        </w:rPr>
        <w:t>suggested</w:t>
      </w:r>
      <w:r>
        <w:rPr>
          <w:lang w:val="en-GB"/>
        </w:rPr>
        <w:t xml:space="preserve"> rewriting this as a Python routine. </w:t>
      </w:r>
      <w:r w:rsidR="000E2FFC">
        <w:rPr>
          <w:lang w:val="en-GB"/>
        </w:rPr>
        <w:t xml:space="preserve">Python has the same data structures as UDOs but would be cleaner and simpler to maintain. It also had access to the same orders, books and client files as the business language. </w:t>
      </w:r>
    </w:p>
    <w:p w:rsidR="000E2FFC" w:rsidRDefault="000E2FFC" w:rsidP="00A71C52">
      <w:pPr>
        <w:ind w:left="360"/>
        <w:rPr>
          <w:lang w:val="en-GB"/>
        </w:rPr>
      </w:pPr>
    </w:p>
    <w:p w:rsidR="000E2FFC" w:rsidRDefault="000E2FFC" w:rsidP="00A71C52">
      <w:pPr>
        <w:ind w:left="360"/>
        <w:rPr>
          <w:lang w:val="en-GB"/>
        </w:rPr>
      </w:pPr>
    </w:p>
    <w:p w:rsidR="000E2FFC" w:rsidRDefault="00A71C52" w:rsidP="00A71C52">
      <w:pPr>
        <w:ind w:left="360"/>
        <w:rPr>
          <w:lang w:val="en-GB"/>
        </w:rPr>
      </w:pPr>
      <w:r>
        <w:rPr>
          <w:lang w:val="en-GB"/>
        </w:rPr>
        <w:t>Th</w:t>
      </w:r>
      <w:r w:rsidR="000E2FFC">
        <w:rPr>
          <w:lang w:val="en-GB"/>
        </w:rPr>
        <w:t>e python routine would cache the recommendations along the same lines as the previous version. For this it</w:t>
      </w:r>
      <w:r>
        <w:rPr>
          <w:lang w:val="en-GB"/>
        </w:rPr>
        <w:t xml:space="preserve"> would need to persist, and so Matthew suggested writing it as a service that could run in the background and that would be fed new sales orders as they were placed. </w:t>
      </w:r>
    </w:p>
    <w:p w:rsidR="000E2FFC" w:rsidRDefault="000E2FFC"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liked this approach, and another team member pointed out that the routine could run using the RUNPY command, as a UniVerse phantom process. All that was needed was a means for the two to communicate.</w:t>
      </w:r>
    </w:p>
    <w:p w:rsidR="00A71C52" w:rsidRDefault="00A71C52" w:rsidP="00A71C52">
      <w:pPr>
        <w:ind w:left="360"/>
        <w:rPr>
          <w:lang w:val="en-GB"/>
        </w:rPr>
      </w:pPr>
    </w:p>
    <w:p w:rsidR="000E2FFC" w:rsidRDefault="000E2FFC" w:rsidP="00A71C52">
      <w:pPr>
        <w:ind w:left="360"/>
        <w:rPr>
          <w:lang w:val="en-GB"/>
        </w:rPr>
      </w:pPr>
    </w:p>
    <w:p w:rsidR="00A71C52" w:rsidRDefault="000E2FFC" w:rsidP="00A71C52">
      <w:pPr>
        <w:ind w:left="360"/>
        <w:rPr>
          <w:lang w:val="en-GB"/>
        </w:rPr>
      </w:pPr>
      <w:r>
        <w:rPr>
          <w:lang w:val="en-GB"/>
        </w:rPr>
        <w:t>The team decided that s</w:t>
      </w:r>
      <w:r w:rsidR="00A71C52">
        <w:rPr>
          <w:lang w:val="en-GB"/>
        </w:rPr>
        <w:t xml:space="preserve">ince both UniVerse and Python have socket support and </w:t>
      </w:r>
      <w:r w:rsidR="00E8604A">
        <w:rPr>
          <w:lang w:val="en-GB"/>
        </w:rPr>
        <w:t xml:space="preserve">they </w:t>
      </w:r>
      <w:r w:rsidR="00A71C52">
        <w:rPr>
          <w:lang w:val="en-GB"/>
        </w:rPr>
        <w:t xml:space="preserve">could </w:t>
      </w:r>
      <w:r>
        <w:rPr>
          <w:lang w:val="en-GB"/>
        </w:rPr>
        <w:t xml:space="preserve">use that to </w:t>
      </w:r>
      <w:r w:rsidR="00A71C52">
        <w:rPr>
          <w:lang w:val="en-GB"/>
        </w:rPr>
        <w:t xml:space="preserve">call directly into the Python routine passing instructions </w:t>
      </w:r>
      <w:r>
        <w:rPr>
          <w:lang w:val="en-GB"/>
        </w:rPr>
        <w:t xml:space="preserve">and results </w:t>
      </w:r>
      <w:r w:rsidR="00A71C52">
        <w:rPr>
          <w:lang w:val="en-GB"/>
        </w:rPr>
        <w:t xml:space="preserve">in a JSON format. </w:t>
      </w:r>
      <w:r>
        <w:rPr>
          <w:lang w:val="en-GB"/>
        </w:rPr>
        <w:t>This could be called stand-alone from the website, whilst for backward compatibility a</w:t>
      </w:r>
      <w:r w:rsidR="00A71C52">
        <w:rPr>
          <w:lang w:val="en-GB"/>
        </w:rPr>
        <w:t>n interfacing subroutine would keep the same API as the previous versions.</w:t>
      </w:r>
    </w:p>
    <w:p w:rsidR="000E2FFC" w:rsidRDefault="000E2FFC" w:rsidP="00A71C52">
      <w:pPr>
        <w:ind w:left="360"/>
        <w:rPr>
          <w:lang w:val="en-GB"/>
        </w:rPr>
      </w:pPr>
    </w:p>
    <w:p w:rsidR="000E2FFC" w:rsidRDefault="000E2FFC" w:rsidP="00A71C52">
      <w:pPr>
        <w:ind w:left="360"/>
        <w:rPr>
          <w:lang w:val="en-GB"/>
        </w:rPr>
      </w:pPr>
    </w:p>
    <w:p w:rsidR="00A71C52" w:rsidRDefault="00E8604A" w:rsidP="00A71C52">
      <w:pPr>
        <w:ind w:left="360"/>
        <w:rPr>
          <w:lang w:val="en-GB"/>
        </w:rPr>
      </w:pPr>
      <w:r>
        <w:rPr>
          <w:lang w:val="en-GB"/>
        </w:rPr>
        <w:t>See the test script: RECOMMENDER_3.</w:t>
      </w:r>
    </w:p>
    <w:p w:rsidR="00E8604A" w:rsidRDefault="00E8604A" w:rsidP="00A71C52">
      <w:pPr>
        <w:ind w:left="360"/>
        <w:rPr>
          <w:lang w:val="en-GB"/>
        </w:rPr>
      </w:pPr>
    </w:p>
    <w:p w:rsidR="00E8604A" w:rsidRDefault="00E8604A" w:rsidP="00A71C52">
      <w:pPr>
        <w:ind w:left="360"/>
        <w:rPr>
          <w:lang w:val="en-GB"/>
        </w:rPr>
      </w:pPr>
    </w:p>
    <w:p w:rsidR="002D5090" w:rsidRDefault="002D5090">
      <w:pPr>
        <w:rPr>
          <w:lang w:val="en-GB"/>
        </w:rPr>
      </w:pPr>
      <w:r>
        <w:rPr>
          <w:lang w:val="en-GB"/>
        </w:rPr>
        <w:br w:type="page"/>
      </w:r>
    </w:p>
    <w:p w:rsidR="00A71C52" w:rsidRDefault="009611C9" w:rsidP="002D5090">
      <w:pPr>
        <w:pStyle w:val="Heading2"/>
        <w:numPr>
          <w:ilvl w:val="0"/>
          <w:numId w:val="27"/>
        </w:numPr>
        <w:rPr>
          <w:lang w:val="en-GB"/>
        </w:rPr>
      </w:pPr>
      <w:r>
        <w:rPr>
          <w:lang w:val="en-GB"/>
        </w:rPr>
        <w:lastRenderedPageBreak/>
        <w:t>Third Iteration</w:t>
      </w:r>
    </w:p>
    <w:p w:rsidR="009611C9" w:rsidRDefault="009611C9" w:rsidP="009611C9">
      <w:pPr>
        <w:pStyle w:val="ListParagraph"/>
        <w:rPr>
          <w:lang w:val="en-GB"/>
        </w:rPr>
      </w:pPr>
    </w:p>
    <w:p w:rsidR="009611C9" w:rsidRPr="00A71C52" w:rsidRDefault="009611C9" w:rsidP="009611C9">
      <w:pPr>
        <w:ind w:left="360"/>
        <w:rPr>
          <w:b/>
          <w:lang w:val="en-GB"/>
        </w:rPr>
      </w:pPr>
      <w:proofErr w:type="spellStart"/>
      <w:proofErr w:type="gramStart"/>
      <w:r w:rsidRPr="00A71C52">
        <w:rPr>
          <w:b/>
          <w:lang w:val="en-GB"/>
        </w:rPr>
        <w:t>books.pysrc</w:t>
      </w:r>
      <w:proofErr w:type="spellEnd"/>
      <w:proofErr w:type="gramEnd"/>
      <w:r w:rsidRPr="00A71C52">
        <w:rPr>
          <w:b/>
          <w:lang w:val="en-GB"/>
        </w:rPr>
        <w:t xml:space="preserve"> u2_recommender_v</w:t>
      </w:r>
      <w:r>
        <w:rPr>
          <w:b/>
          <w:lang w:val="en-GB"/>
        </w:rPr>
        <w:t>4</w:t>
      </w:r>
      <w:r w:rsidRPr="00A71C52">
        <w:rPr>
          <w:b/>
          <w:lang w:val="en-GB"/>
        </w:rPr>
        <w:br/>
      </w:r>
      <w:proofErr w:type="spellStart"/>
      <w:r w:rsidRPr="00A71C52">
        <w:rPr>
          <w:b/>
          <w:lang w:val="en-GB"/>
        </w:rPr>
        <w:t>books.bp</w:t>
      </w:r>
      <w:proofErr w:type="spellEnd"/>
      <w:r w:rsidRPr="00A71C52">
        <w:rPr>
          <w:b/>
          <w:lang w:val="en-GB"/>
        </w:rPr>
        <w:t xml:space="preserve"> u2_recommender_v</w:t>
      </w:r>
      <w:r>
        <w:rPr>
          <w:b/>
          <w:lang w:val="en-GB"/>
        </w:rPr>
        <w:t>4</w:t>
      </w:r>
    </w:p>
    <w:p w:rsidR="009611C9" w:rsidRDefault="009611C9" w:rsidP="009611C9">
      <w:pPr>
        <w:rPr>
          <w:lang w:val="en-GB"/>
        </w:rPr>
      </w:pPr>
    </w:p>
    <w:p w:rsidR="009611C9" w:rsidRDefault="009611C9" w:rsidP="009611C9">
      <w:pPr>
        <w:ind w:left="360"/>
        <w:rPr>
          <w:lang w:val="en-GB"/>
        </w:rPr>
      </w:pPr>
    </w:p>
    <w:p w:rsidR="009611C9" w:rsidRDefault="009611C9" w:rsidP="009611C9">
      <w:pPr>
        <w:ind w:left="360"/>
        <w:rPr>
          <w:lang w:val="en-GB"/>
        </w:rPr>
      </w:pPr>
      <w:r>
        <w:rPr>
          <w:lang w:val="en-GB"/>
        </w:rPr>
        <w:t>Now the team had a working and maintainable engine, but it was using a proprietary socket protocol to speak to the service. Since this should be callable from outside UniVerse as well as within, they asked Matthew if it could be changed to use regular HTTP protocol.</w:t>
      </w:r>
    </w:p>
    <w:p w:rsidR="009611C9" w:rsidRDefault="009611C9" w:rsidP="009611C9">
      <w:pPr>
        <w:ind w:left="360"/>
        <w:rPr>
          <w:lang w:val="en-GB"/>
        </w:rPr>
      </w:pPr>
    </w:p>
    <w:p w:rsidR="009611C9" w:rsidRDefault="009611C9" w:rsidP="009611C9">
      <w:pPr>
        <w:ind w:left="360"/>
        <w:rPr>
          <w:lang w:val="en-GB"/>
        </w:rPr>
      </w:pPr>
      <w:r>
        <w:rPr>
          <w:lang w:val="en-GB"/>
        </w:rPr>
        <w:t xml:space="preserve">Matthew pointed out that Python has a fully serviceable simple http server, and </w:t>
      </w:r>
      <w:r w:rsidR="002D5090">
        <w:rPr>
          <w:lang w:val="en-GB"/>
        </w:rPr>
        <w:t>recoded the recommendation engine to use this.</w:t>
      </w:r>
    </w:p>
    <w:p w:rsidR="002D5090" w:rsidRDefault="002D5090" w:rsidP="009611C9">
      <w:pPr>
        <w:ind w:left="360"/>
        <w:rPr>
          <w:lang w:val="en-GB"/>
        </w:rPr>
      </w:pPr>
    </w:p>
    <w:p w:rsidR="002D5090" w:rsidRDefault="002D5090" w:rsidP="009611C9">
      <w:pPr>
        <w:ind w:left="360"/>
        <w:rPr>
          <w:lang w:val="en-GB"/>
        </w:rPr>
      </w:pPr>
      <w:r>
        <w:rPr>
          <w:lang w:val="en-GB"/>
        </w:rPr>
        <w:t xml:space="preserve">UniVerse and UniData also have built-in HTTP support, so the team were happy as they could switch from using low level socket calls in the Business Language to the simpler </w:t>
      </w:r>
      <w:proofErr w:type="spellStart"/>
      <w:r>
        <w:rPr>
          <w:lang w:val="en-GB"/>
        </w:rPr>
        <w:t>callHTTP</w:t>
      </w:r>
      <w:proofErr w:type="spellEnd"/>
      <w:r>
        <w:rPr>
          <w:lang w:val="en-GB"/>
        </w:rPr>
        <w:t xml:space="preserve"> requests.</w:t>
      </w:r>
    </w:p>
    <w:p w:rsidR="009611C9" w:rsidRDefault="009611C9" w:rsidP="009611C9">
      <w:pPr>
        <w:pStyle w:val="ListParagraph"/>
        <w:ind w:left="360"/>
        <w:rPr>
          <w:lang w:val="en-GB"/>
        </w:rPr>
      </w:pPr>
    </w:p>
    <w:p w:rsidR="00CD1500" w:rsidRDefault="00CD1500">
      <w:pPr>
        <w:rPr>
          <w:rFonts w:asciiTheme="majorHAnsi" w:eastAsiaTheme="majorEastAsia" w:hAnsiTheme="majorHAnsi" w:cstheme="majorBidi"/>
          <w:spacing w:val="-10"/>
          <w:kern w:val="28"/>
          <w:sz w:val="56"/>
          <w:szCs w:val="56"/>
          <w:lang w:val="en-GB"/>
        </w:rPr>
      </w:pPr>
      <w:r>
        <w:rPr>
          <w:lang w:val="en-GB"/>
        </w:rPr>
        <w:br w:type="page"/>
      </w:r>
    </w:p>
    <w:p w:rsidR="00CD1500" w:rsidRDefault="00CD1500" w:rsidP="00CD1500">
      <w:pPr>
        <w:pStyle w:val="Title"/>
        <w:rPr>
          <w:lang w:val="en-GB"/>
        </w:rPr>
      </w:pPr>
      <w:r>
        <w:rPr>
          <w:lang w:val="en-GB"/>
        </w:rPr>
        <w:lastRenderedPageBreak/>
        <w:t xml:space="preserve">Python Sample </w:t>
      </w:r>
      <w:r>
        <w:rPr>
          <w:lang w:val="en-GB"/>
        </w:rPr>
        <w:t>3</w:t>
      </w:r>
    </w:p>
    <w:p w:rsidR="00CD1500" w:rsidRPr="00300FA2" w:rsidRDefault="00CD1500" w:rsidP="00CD1500">
      <w:pPr>
        <w:rPr>
          <w:sz w:val="36"/>
          <w:lang w:val="en-GB"/>
        </w:rPr>
      </w:pPr>
      <w:r>
        <w:rPr>
          <w:sz w:val="36"/>
          <w:lang w:val="en-GB"/>
        </w:rPr>
        <w:t>Web</w:t>
      </w:r>
    </w:p>
    <w:p w:rsidR="00CD1500" w:rsidRDefault="00CD1500" w:rsidP="00CD1500">
      <w:pPr>
        <w:rPr>
          <w:lang w:val="en-GB"/>
        </w:rPr>
      </w:pPr>
    </w:p>
    <w:p w:rsidR="00CD1500" w:rsidRDefault="00CD1500" w:rsidP="00CD1500">
      <w:pPr>
        <w:rPr>
          <w:lang w:val="en-GB"/>
        </w:rPr>
      </w:pPr>
      <w:r>
        <w:rPr>
          <w:lang w:val="en-GB"/>
        </w:rPr>
        <w:br w:type="page"/>
      </w:r>
    </w:p>
    <w:p w:rsidR="00CD1500" w:rsidRDefault="00CD1500" w:rsidP="00CD1500">
      <w:pPr>
        <w:pStyle w:val="Heading2"/>
        <w:rPr>
          <w:lang w:val="en-GB"/>
        </w:rPr>
      </w:pPr>
      <w:r>
        <w:rPr>
          <w:lang w:val="en-GB"/>
        </w:rPr>
        <w:lastRenderedPageBreak/>
        <w:t>I</w:t>
      </w:r>
      <w:r>
        <w:rPr>
          <w:lang w:val="en-GB"/>
        </w:rPr>
        <w:t>ntroduction</w:t>
      </w:r>
    </w:p>
    <w:p w:rsidR="00CD1500" w:rsidRDefault="00CD1500" w:rsidP="00CD1500">
      <w:pPr>
        <w:rPr>
          <w:lang w:val="en-GB"/>
        </w:rPr>
      </w:pPr>
    </w:p>
    <w:p w:rsidR="0087405F" w:rsidRDefault="00CD1500" w:rsidP="00CD1500">
      <w:pPr>
        <w:rPr>
          <w:lang w:val="en-GB"/>
        </w:rPr>
      </w:pPr>
      <w:r>
        <w:rPr>
          <w:lang w:val="en-GB"/>
        </w:rPr>
        <w:t xml:space="preserve">Following the success of their first Python examples, the team </w:t>
      </w:r>
      <w:r w:rsidR="0087405F">
        <w:rPr>
          <w:lang w:val="en-GB"/>
        </w:rPr>
        <w:t xml:space="preserve">were excited to learn more and </w:t>
      </w:r>
      <w:r>
        <w:rPr>
          <w:lang w:val="en-GB"/>
        </w:rPr>
        <w:t xml:space="preserve">realized that their existing Windows front end was not really showing this in its best light. </w:t>
      </w:r>
    </w:p>
    <w:p w:rsidR="0087405F" w:rsidRDefault="0087405F" w:rsidP="00CD1500">
      <w:pPr>
        <w:rPr>
          <w:lang w:val="en-GB"/>
        </w:rPr>
      </w:pPr>
    </w:p>
    <w:p w:rsidR="00CD1500" w:rsidRDefault="00CD1500" w:rsidP="00CD1500">
      <w:pPr>
        <w:rPr>
          <w:lang w:val="en-GB"/>
        </w:rPr>
      </w:pPr>
      <w:proofErr w:type="gramStart"/>
      <w:r>
        <w:rPr>
          <w:lang w:val="en-GB"/>
        </w:rPr>
        <w:t>So</w:t>
      </w:r>
      <w:proofErr w:type="gramEnd"/>
      <w:r>
        <w:rPr>
          <w:lang w:val="en-GB"/>
        </w:rPr>
        <w:t xml:space="preserve"> the head of development raised a user story on behalf of the team:</w:t>
      </w:r>
    </w:p>
    <w:p w:rsidR="00CD1500" w:rsidRDefault="00CD1500" w:rsidP="00CD1500">
      <w:pPr>
        <w:rPr>
          <w:lang w:val="en-GB"/>
        </w:rPr>
      </w:pPr>
    </w:p>
    <w:p w:rsidR="00CD1500" w:rsidRDefault="00CD1500" w:rsidP="00CD1500">
      <w:pPr>
        <w:rPr>
          <w:lang w:val="en-GB"/>
        </w:rPr>
      </w:pPr>
    </w:p>
    <w:p w:rsidR="00CD1500" w:rsidRDefault="00CD1500" w:rsidP="00CD1500">
      <w:pPr>
        <w:ind w:left="720"/>
        <w:rPr>
          <w:lang w:val="en-GB"/>
        </w:rPr>
      </w:pPr>
      <w:r w:rsidRPr="00E47E64">
        <w:rPr>
          <w:noProof/>
          <w:lang w:val="en-GB"/>
        </w:rPr>
        <mc:AlternateContent>
          <mc:Choice Requires="wps">
            <w:drawing>
              <wp:inline distT="0" distB="0" distL="0" distR="0" wp14:anchorId="3F66C4A4" wp14:editId="6492A1B7">
                <wp:extent cx="3943350" cy="1404620"/>
                <wp:effectExtent l="0" t="0" r="19050" b="177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404620"/>
                        </a:xfrm>
                        <a:prstGeom prst="rect">
                          <a:avLst/>
                        </a:prstGeom>
                        <a:solidFill>
                          <a:schemeClr val="accent4">
                            <a:lumMod val="20000"/>
                            <a:lumOff val="80000"/>
                          </a:schemeClr>
                        </a:solidFill>
                        <a:ln w="9525">
                          <a:solidFill>
                            <a:srgbClr val="000000"/>
                          </a:solidFill>
                          <a:miter lim="800000"/>
                          <a:headEnd/>
                          <a:tailEnd/>
                        </a:ln>
                      </wps:spPr>
                      <wps:txbx>
                        <w:txbxContent>
                          <w:p w:rsidR="00CD1500" w:rsidRDefault="00CD1500" w:rsidP="00CD1500">
                            <w:pPr>
                              <w:ind w:left="720"/>
                              <w:rPr>
                                <w:lang w:val="en-GB"/>
                              </w:rPr>
                            </w:pPr>
                            <w:r w:rsidRPr="00DA5F9C">
                              <w:rPr>
                                <w:b/>
                                <w:lang w:val="en-GB"/>
                              </w:rPr>
                              <w:t>As a</w:t>
                            </w:r>
                            <w:r>
                              <w:rPr>
                                <w:lang w:val="en-GB"/>
                              </w:rPr>
                              <w:t xml:space="preserve"> </w:t>
                            </w:r>
                            <w:r>
                              <w:rPr>
                                <w:lang w:val="en-GB"/>
                              </w:rPr>
                              <w:t>Development Manager</w:t>
                            </w:r>
                          </w:p>
                          <w:p w:rsidR="00CD1500" w:rsidRDefault="00CD1500" w:rsidP="00CD1500">
                            <w:pPr>
                              <w:ind w:left="720"/>
                              <w:rPr>
                                <w:lang w:val="en-GB"/>
                              </w:rPr>
                            </w:pPr>
                            <w:r w:rsidRPr="00DA5F9C">
                              <w:rPr>
                                <w:b/>
                                <w:lang w:val="en-GB"/>
                              </w:rPr>
                              <w:t>I want to</w:t>
                            </w:r>
                            <w:r>
                              <w:rPr>
                                <w:lang w:val="en-GB"/>
                              </w:rPr>
                              <w:t xml:space="preserve"> </w:t>
                            </w:r>
                            <w:r>
                              <w:rPr>
                                <w:lang w:val="en-GB"/>
                              </w:rPr>
                              <w:t>create some web pages</w:t>
                            </w:r>
                          </w:p>
                          <w:p w:rsidR="00CD1500" w:rsidRPr="00E47E64" w:rsidRDefault="00CD1500" w:rsidP="00CD1500">
                            <w:pPr>
                              <w:ind w:left="720"/>
                              <w:rPr>
                                <w:lang w:val="en-GB"/>
                              </w:rPr>
                            </w:pPr>
                            <w:r w:rsidRPr="00DA5F9C">
                              <w:rPr>
                                <w:b/>
                                <w:lang w:val="en-GB"/>
                              </w:rPr>
                              <w:t>So that</w:t>
                            </w:r>
                            <w:r>
                              <w:rPr>
                                <w:lang w:val="en-GB"/>
                              </w:rPr>
                              <w:t xml:space="preserve"> we can </w:t>
                            </w:r>
                            <w:r>
                              <w:rPr>
                                <w:lang w:val="en-GB"/>
                              </w:rPr>
                              <w:t>demonstrate our application</w:t>
                            </w:r>
                            <w:r>
                              <w:rPr>
                                <w:lang w:val="en-GB"/>
                              </w:rPr>
                              <w:t>.</w:t>
                            </w:r>
                          </w:p>
                        </w:txbxContent>
                      </wps:txbx>
                      <wps:bodyPr rot="0" vert="horz" wrap="square" lIns="91440" tIns="45720" rIns="91440" bIns="45720" anchor="t" anchorCtr="0">
                        <a:spAutoFit/>
                      </wps:bodyPr>
                    </wps:wsp>
                  </a:graphicData>
                </a:graphic>
              </wp:inline>
            </w:drawing>
          </mc:Choice>
          <mc:Fallback>
            <w:pict>
              <v:shapetype w14:anchorId="3F66C4A4" id="_x0000_t202" coordsize="21600,21600" o:spt="202" path="m,l,21600r21600,l21600,xe">
                <v:stroke joinstyle="miter"/>
                <v:path gradientshapeok="t" o:connecttype="rect"/>
              </v:shapetype>
              <v:shape id="_x0000_s1028" type="#_x0000_t202" style="width:31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" fillcolor="#fff2cc [663]">
                <v:textbox style="mso-fit-shape-to-text:t">
                  <w:txbxContent>
                    <w:p w:rsidR="00CD1500" w:rsidRDefault="00CD1500" w:rsidP="00CD1500">
                      <w:pPr>
                        <w:ind w:left="720"/>
                        <w:rPr>
                          <w:lang w:val="en-GB"/>
                        </w:rPr>
                      </w:pPr>
                      <w:r w:rsidRPr="00DA5F9C">
                        <w:rPr>
                          <w:b/>
                          <w:lang w:val="en-GB"/>
                        </w:rPr>
                        <w:t>As a</w:t>
                      </w:r>
                      <w:r>
                        <w:rPr>
                          <w:lang w:val="en-GB"/>
                        </w:rPr>
                        <w:t xml:space="preserve"> </w:t>
                      </w:r>
                      <w:r>
                        <w:rPr>
                          <w:lang w:val="en-GB"/>
                        </w:rPr>
                        <w:t>Development Manager</w:t>
                      </w:r>
                    </w:p>
                    <w:p w:rsidR="00CD1500" w:rsidRDefault="00CD1500" w:rsidP="00CD1500">
                      <w:pPr>
                        <w:ind w:left="720"/>
                        <w:rPr>
                          <w:lang w:val="en-GB"/>
                        </w:rPr>
                      </w:pPr>
                      <w:r w:rsidRPr="00DA5F9C">
                        <w:rPr>
                          <w:b/>
                          <w:lang w:val="en-GB"/>
                        </w:rPr>
                        <w:t>I want to</w:t>
                      </w:r>
                      <w:r>
                        <w:rPr>
                          <w:lang w:val="en-GB"/>
                        </w:rPr>
                        <w:t xml:space="preserve"> </w:t>
                      </w:r>
                      <w:r>
                        <w:rPr>
                          <w:lang w:val="en-GB"/>
                        </w:rPr>
                        <w:t>create some web pages</w:t>
                      </w:r>
                    </w:p>
                    <w:p w:rsidR="00CD1500" w:rsidRPr="00E47E64" w:rsidRDefault="00CD1500" w:rsidP="00CD1500">
                      <w:pPr>
                        <w:ind w:left="720"/>
                        <w:rPr>
                          <w:lang w:val="en-GB"/>
                        </w:rPr>
                      </w:pPr>
                      <w:r w:rsidRPr="00DA5F9C">
                        <w:rPr>
                          <w:b/>
                          <w:lang w:val="en-GB"/>
                        </w:rPr>
                        <w:t>So that</w:t>
                      </w:r>
                      <w:r>
                        <w:rPr>
                          <w:lang w:val="en-GB"/>
                        </w:rPr>
                        <w:t xml:space="preserve"> we can </w:t>
                      </w:r>
                      <w:r>
                        <w:rPr>
                          <w:lang w:val="en-GB"/>
                        </w:rPr>
                        <w:t>demonstrate our application</w:t>
                      </w:r>
                      <w:r>
                        <w:rPr>
                          <w:lang w:val="en-GB"/>
                        </w:rPr>
                        <w:t>.</w:t>
                      </w:r>
                    </w:p>
                  </w:txbxContent>
                </v:textbox>
                <w10:anchorlock/>
              </v:shape>
            </w:pict>
          </mc:Fallback>
        </mc:AlternateContent>
      </w:r>
    </w:p>
    <w:p w:rsidR="00CD1500" w:rsidRDefault="00CD1500" w:rsidP="00CD1500">
      <w:pPr>
        <w:rPr>
          <w:b/>
          <w:lang w:val="en-GB"/>
        </w:rPr>
      </w:pPr>
    </w:p>
    <w:p w:rsidR="00CD1500" w:rsidRDefault="00CD1500" w:rsidP="00CD1500">
      <w:pPr>
        <w:rPr>
          <w:b/>
          <w:lang w:val="en-GB"/>
        </w:rPr>
      </w:pPr>
    </w:p>
    <w:p w:rsidR="00CD1500" w:rsidRDefault="00CD1500" w:rsidP="00CD1500">
      <w:pPr>
        <w:rPr>
          <w:b/>
          <w:lang w:val="en-GB"/>
        </w:rPr>
      </w:pPr>
    </w:p>
    <w:p w:rsidR="00CD1500" w:rsidRDefault="00CD1500" w:rsidP="00CD1500">
      <w:pPr>
        <w:rPr>
          <w:lang w:val="en-GB"/>
        </w:rPr>
      </w:pPr>
      <w:r>
        <w:rPr>
          <w:lang w:val="en-GB"/>
        </w:rPr>
        <w:t>The team had noticed how easy it was to create an http listener using Python, that could talk to UniVerse. Surely, they reasoned, this could be used to service more than simple JSON requests?</w:t>
      </w:r>
    </w:p>
    <w:p w:rsidR="00CD1500" w:rsidRDefault="00CD1500" w:rsidP="00CD1500">
      <w:pPr>
        <w:rPr>
          <w:lang w:val="en-GB"/>
        </w:rPr>
      </w:pPr>
    </w:p>
    <w:p w:rsidR="0087405F" w:rsidRDefault="0087405F" w:rsidP="00CD1500">
      <w:pPr>
        <w:rPr>
          <w:lang w:val="en-GB"/>
        </w:rPr>
      </w:pPr>
    </w:p>
    <w:p w:rsidR="00524D0F" w:rsidRDefault="00524D0F" w:rsidP="00CD1500">
      <w:pPr>
        <w:rPr>
          <w:lang w:val="en-GB"/>
        </w:rPr>
      </w:pPr>
      <w:r>
        <w:rPr>
          <w:lang w:val="en-GB"/>
        </w:rPr>
        <w:t>The team therefore decided to build a personal web server using what they had learned in Python. This web server would serve their regular assets but could also provide logic to talk directly to their Bookstore UniVerse application.</w:t>
      </w:r>
      <w:bookmarkStart w:id="0" w:name="_GoBack"/>
      <w:bookmarkEnd w:id="0"/>
    </w:p>
    <w:p w:rsidR="00524D0F" w:rsidRDefault="00524D0F" w:rsidP="00CD1500">
      <w:pPr>
        <w:rPr>
          <w:lang w:val="en-GB"/>
        </w:rPr>
      </w:pPr>
    </w:p>
    <w:p w:rsidR="00524D0F" w:rsidRDefault="00524D0F" w:rsidP="00CD1500">
      <w:pPr>
        <w:rPr>
          <w:lang w:val="en-GB"/>
        </w:rPr>
      </w:pPr>
      <w:r>
        <w:rPr>
          <w:lang w:val="en-GB"/>
        </w:rPr>
        <w:t xml:space="preserve">See: </w:t>
      </w:r>
    </w:p>
    <w:p w:rsidR="00524D0F" w:rsidRDefault="00524D0F" w:rsidP="00CD1500">
      <w:pPr>
        <w:rPr>
          <w:lang w:val="en-GB"/>
        </w:rPr>
      </w:pPr>
    </w:p>
    <w:p w:rsidR="00524D0F" w:rsidRDefault="00524D0F" w:rsidP="00CD1500">
      <w:pPr>
        <w:rPr>
          <w:lang w:val="en-GB"/>
        </w:rPr>
      </w:pPr>
      <w:r>
        <w:rPr>
          <w:lang w:val="en-GB"/>
        </w:rPr>
        <w:t>start_webserver.bat</w:t>
      </w:r>
    </w:p>
    <w:p w:rsidR="00CD1500" w:rsidRDefault="00CD1500" w:rsidP="00CD1500">
      <w:pPr>
        <w:rPr>
          <w:lang w:val="en-GB"/>
        </w:rPr>
      </w:pPr>
    </w:p>
    <w:p w:rsidR="00CD1500" w:rsidRPr="009611C9" w:rsidRDefault="00CD1500" w:rsidP="009611C9">
      <w:pPr>
        <w:pStyle w:val="ListParagraph"/>
        <w:ind w:left="360"/>
        <w:rPr>
          <w:lang w:val="en-GB"/>
        </w:rPr>
      </w:pPr>
    </w:p>
    <w:sectPr w:rsidR="00CD1500" w:rsidRPr="0096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6972EE7"/>
    <w:multiLevelType w:val="hybridMultilevel"/>
    <w:tmpl w:val="356A98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086813"/>
    <w:multiLevelType w:val="hybridMultilevel"/>
    <w:tmpl w:val="FA46F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280D4E"/>
    <w:multiLevelType w:val="hybridMultilevel"/>
    <w:tmpl w:val="28222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D86E15"/>
    <w:multiLevelType w:val="hybridMultilevel"/>
    <w:tmpl w:val="B8FC2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901CF8"/>
    <w:multiLevelType w:val="hybridMultilevel"/>
    <w:tmpl w:val="26AA8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5"/>
  </w:num>
  <w:num w:numId="5">
    <w:abstractNumId w:val="13"/>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4"/>
  </w:num>
  <w:num w:numId="21">
    <w:abstractNumId w:val="21"/>
  </w:num>
  <w:num w:numId="22">
    <w:abstractNumId w:val="11"/>
  </w:num>
  <w:num w:numId="23">
    <w:abstractNumId w:val="27"/>
  </w:num>
  <w:num w:numId="24">
    <w:abstractNumId w:val="17"/>
  </w:num>
  <w:num w:numId="25">
    <w:abstractNumId w:val="18"/>
  </w:num>
  <w:num w:numId="26">
    <w:abstractNumId w:val="19"/>
  </w:num>
  <w:num w:numId="27">
    <w:abstractNumId w:val="1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F9C"/>
    <w:rsid w:val="000E2FFC"/>
    <w:rsid w:val="000E38BC"/>
    <w:rsid w:val="001608CF"/>
    <w:rsid w:val="001B5254"/>
    <w:rsid w:val="001C4D5A"/>
    <w:rsid w:val="00256B19"/>
    <w:rsid w:val="002D5090"/>
    <w:rsid w:val="00300FA2"/>
    <w:rsid w:val="003323A0"/>
    <w:rsid w:val="003A425D"/>
    <w:rsid w:val="003B62CE"/>
    <w:rsid w:val="00443861"/>
    <w:rsid w:val="005028EA"/>
    <w:rsid w:val="00524D0F"/>
    <w:rsid w:val="005C3947"/>
    <w:rsid w:val="00645252"/>
    <w:rsid w:val="00675771"/>
    <w:rsid w:val="006D3D74"/>
    <w:rsid w:val="006E6E5C"/>
    <w:rsid w:val="00722AB4"/>
    <w:rsid w:val="00760515"/>
    <w:rsid w:val="0087405F"/>
    <w:rsid w:val="009611C9"/>
    <w:rsid w:val="009A3B84"/>
    <w:rsid w:val="009B5E68"/>
    <w:rsid w:val="00A71C52"/>
    <w:rsid w:val="00A9204E"/>
    <w:rsid w:val="00AC1FDB"/>
    <w:rsid w:val="00C139A1"/>
    <w:rsid w:val="00CD1500"/>
    <w:rsid w:val="00DA5F9C"/>
    <w:rsid w:val="00E47E64"/>
    <w:rsid w:val="00E8604A"/>
    <w:rsid w:val="00F2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AA54"/>
  <w15:chartTrackingRefBased/>
  <w15:docId w15:val="{64743D86-B634-46B3-A89A-B66EBAC2D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DA5F9C"/>
    <w:pPr>
      <w:ind w:left="720"/>
      <w:contextualSpacing/>
    </w:pPr>
  </w:style>
  <w:style w:type="paragraph" w:styleId="NormalWeb">
    <w:name w:val="Normal (Web)"/>
    <w:basedOn w:val="Normal"/>
    <w:uiPriority w:val="99"/>
    <w:semiHidden/>
    <w:unhideWhenUsed/>
    <w:rsid w:val="001B5254"/>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106</TotalTime>
  <Pages>11</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Leach</dc:creator>
  <cp:keywords/>
  <dc:description/>
  <cp:lastModifiedBy>Brian Leach</cp:lastModifiedBy>
  <cp:revision>25</cp:revision>
  <cp:lastPrinted>2018-06-06T17:51:00Z</cp:lastPrinted>
  <dcterms:created xsi:type="dcterms:W3CDTF">2018-04-26T09:07:00Z</dcterms:created>
  <dcterms:modified xsi:type="dcterms:W3CDTF">2018-06-10T17:34:00Z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